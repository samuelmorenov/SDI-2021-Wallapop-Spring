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652DE" w14:textId="77777777" w:rsidR="00DB6E64" w:rsidRPr="0092068B" w:rsidRDefault="00DB6E64" w:rsidP="006A0360">
      <w:pPr>
        <w:pStyle w:val="Primerprrafo"/>
        <w:jc w:val="center"/>
        <w:rPr>
          <w:rFonts w:cstheme="minorHAnsi"/>
          <w:color w:val="000000"/>
          <w:lang w:val="es-ES"/>
        </w:rPr>
      </w:pPr>
    </w:p>
    <w:p w14:paraId="5805D9F3" w14:textId="77777777" w:rsidR="00F14493" w:rsidRPr="0092068B" w:rsidRDefault="00F14493" w:rsidP="00F14493">
      <w:pPr>
        <w:pStyle w:val="Primerprrafo"/>
        <w:jc w:val="center"/>
        <w:rPr>
          <w:rFonts w:cstheme="minorHAnsi"/>
          <w:b/>
          <w:color w:val="000000"/>
          <w:sz w:val="36"/>
          <w:lang w:val="es-ES"/>
        </w:rPr>
      </w:pPr>
      <w:r w:rsidRPr="0092068B">
        <w:rPr>
          <w:rFonts w:cstheme="minorHAnsi"/>
          <w:b/>
          <w:color w:val="000000"/>
          <w:sz w:val="36"/>
          <w:lang w:val="es-ES"/>
        </w:rPr>
        <w:t>SDI – Sistemas Distribuidos e Internet</w:t>
      </w:r>
    </w:p>
    <w:p w14:paraId="73872E2B" w14:textId="77777777" w:rsidR="00F14493" w:rsidRPr="0092068B" w:rsidRDefault="00F14493" w:rsidP="006A0360">
      <w:pPr>
        <w:pStyle w:val="Primerprrafo"/>
        <w:jc w:val="center"/>
        <w:rPr>
          <w:rFonts w:cstheme="minorHAnsi"/>
          <w:b/>
          <w:color w:val="000000"/>
          <w:sz w:val="36"/>
          <w:lang w:val="es-ES"/>
        </w:rPr>
      </w:pPr>
    </w:p>
    <w:p w14:paraId="2403213B" w14:textId="77777777" w:rsidR="00DB6E64" w:rsidRPr="0092068B" w:rsidRDefault="00455F2B" w:rsidP="006A0360">
      <w:pPr>
        <w:pStyle w:val="Primerprrafo"/>
        <w:jc w:val="center"/>
        <w:rPr>
          <w:rFonts w:cstheme="minorHAnsi"/>
          <w:b/>
          <w:color w:val="000000"/>
          <w:sz w:val="36"/>
          <w:lang w:val="es-ES"/>
        </w:rPr>
      </w:pPr>
      <w:r w:rsidRPr="0092068B">
        <w:rPr>
          <w:rFonts w:cstheme="minorHAnsi"/>
          <w:b/>
          <w:color w:val="000000"/>
          <w:sz w:val="36"/>
          <w:lang w:val="es-ES"/>
        </w:rPr>
        <w:t xml:space="preserve">ENUNCIADO PRÁCTICA 1 </w:t>
      </w:r>
      <w:r w:rsidR="00DB6E64" w:rsidRPr="0092068B">
        <w:rPr>
          <w:rFonts w:cstheme="minorHAnsi"/>
          <w:b/>
          <w:color w:val="000000"/>
          <w:sz w:val="36"/>
          <w:lang w:val="es-ES"/>
        </w:rPr>
        <w:t>– SPRING</w:t>
      </w:r>
    </w:p>
    <w:p w14:paraId="271EA6C8" w14:textId="77777777" w:rsidR="00DB6E64" w:rsidRPr="0092068B" w:rsidRDefault="00DB6E64" w:rsidP="006A0360">
      <w:pPr>
        <w:pStyle w:val="Primerprrafo"/>
        <w:jc w:val="center"/>
        <w:rPr>
          <w:rFonts w:cstheme="minorHAnsi"/>
          <w:b/>
          <w:color w:val="000000"/>
          <w:sz w:val="36"/>
          <w:lang w:val="es-ES"/>
        </w:rPr>
      </w:pPr>
    </w:p>
    <w:p w14:paraId="5DF11208" w14:textId="77777777" w:rsidR="0018648F" w:rsidRPr="0092068B" w:rsidRDefault="0018648F" w:rsidP="006A0360">
      <w:pPr>
        <w:pStyle w:val="Primerprrafo"/>
        <w:jc w:val="center"/>
        <w:rPr>
          <w:rFonts w:cstheme="minorHAnsi"/>
          <w:b/>
          <w:color w:val="000000"/>
          <w:sz w:val="36"/>
          <w:lang w:val="es-ES"/>
        </w:rPr>
      </w:pPr>
      <w:r w:rsidRPr="0092068B">
        <w:rPr>
          <w:rFonts w:cstheme="minorHAnsi"/>
          <w:b/>
          <w:color w:val="000000"/>
          <w:sz w:val="36"/>
          <w:lang w:val="es-ES"/>
        </w:rPr>
        <w:t>INFORME</w:t>
      </w:r>
    </w:p>
    <w:p w14:paraId="044DB2C6" w14:textId="3389331D" w:rsidR="00070D1C" w:rsidRPr="0092068B" w:rsidRDefault="00070D1C" w:rsidP="006A0360">
      <w:pPr>
        <w:pStyle w:val="Primerprrafo"/>
        <w:jc w:val="center"/>
        <w:rPr>
          <w:rFonts w:cstheme="minorHAnsi"/>
          <w:b/>
          <w:color w:val="000000"/>
          <w:sz w:val="36"/>
          <w:lang w:val="es-ES"/>
        </w:rPr>
      </w:pPr>
      <w:r w:rsidRPr="0092068B">
        <w:rPr>
          <w:rFonts w:cstheme="minorHAnsi"/>
          <w:b/>
          <w:color w:val="000000"/>
          <w:sz w:val="36"/>
          <w:lang w:val="es-ES"/>
        </w:rPr>
        <w:t xml:space="preserve">Grupo </w:t>
      </w:r>
      <w:r w:rsidR="00F33283" w:rsidRPr="0092068B">
        <w:rPr>
          <w:rFonts w:cstheme="minorHAnsi"/>
          <w:b/>
          <w:color w:val="000000"/>
          <w:sz w:val="36"/>
          <w:lang w:val="es-ES"/>
        </w:rPr>
        <w:t>2021-1005</w:t>
      </w:r>
    </w:p>
    <w:p w14:paraId="33CFFEB1" w14:textId="77777777" w:rsidR="0018648F" w:rsidRPr="0092068B" w:rsidRDefault="0018648F" w:rsidP="006A0360">
      <w:pPr>
        <w:pStyle w:val="Primerprrafo"/>
        <w:jc w:val="center"/>
        <w:rPr>
          <w:rFonts w:cstheme="minorHAnsi"/>
          <w:b/>
          <w:color w:val="000000"/>
          <w:sz w:val="36"/>
          <w:lang w:val="es-ES"/>
        </w:rPr>
      </w:pPr>
    </w:p>
    <w:p w14:paraId="4D6A9EF2" w14:textId="77777777" w:rsidR="0018648F" w:rsidRPr="0092068B" w:rsidRDefault="0018648F" w:rsidP="006A0360">
      <w:pPr>
        <w:pStyle w:val="Primerprrafo"/>
        <w:jc w:val="center"/>
        <w:rPr>
          <w:rFonts w:cstheme="minorHAnsi"/>
          <w:b/>
          <w:color w:val="000000"/>
          <w:sz w:val="36"/>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374"/>
      </w:tblGrid>
      <w:tr w:rsidR="006A0360" w:rsidRPr="0092068B" w14:paraId="0E1C86D7" w14:textId="77777777" w:rsidTr="00F33283">
        <w:trPr>
          <w:jc w:val="center"/>
        </w:trPr>
        <w:tc>
          <w:tcPr>
            <w:tcW w:w="2977" w:type="dxa"/>
            <w:shd w:val="clear" w:color="auto" w:fill="auto"/>
          </w:tcPr>
          <w:p w14:paraId="0E60912B" w14:textId="45DA3D9F" w:rsidR="0018648F" w:rsidRPr="0092068B" w:rsidRDefault="0018648F" w:rsidP="0018648F">
            <w:pPr>
              <w:rPr>
                <w:rFonts w:cstheme="minorHAnsi"/>
              </w:rPr>
            </w:pPr>
            <w:r w:rsidRPr="0092068B">
              <w:rPr>
                <w:rFonts w:cstheme="minorHAnsi"/>
              </w:rPr>
              <w:t xml:space="preserve">Nombre: </w:t>
            </w:r>
          </w:p>
        </w:tc>
        <w:tc>
          <w:tcPr>
            <w:tcW w:w="6374" w:type="dxa"/>
            <w:shd w:val="clear" w:color="auto" w:fill="auto"/>
          </w:tcPr>
          <w:p w14:paraId="29ADDDA3" w14:textId="7DFA75CE" w:rsidR="0018648F" w:rsidRPr="0092068B" w:rsidRDefault="0018648F" w:rsidP="00FE40A9">
            <w:pPr>
              <w:rPr>
                <w:rFonts w:cstheme="minorHAnsi"/>
              </w:rPr>
            </w:pPr>
            <w:r w:rsidRPr="0092068B">
              <w:rPr>
                <w:rFonts w:cstheme="minorHAnsi"/>
              </w:rPr>
              <w:t xml:space="preserve"> </w:t>
            </w:r>
            <w:r w:rsidR="00F33283" w:rsidRPr="0092068B">
              <w:rPr>
                <w:rFonts w:cstheme="minorHAnsi"/>
              </w:rPr>
              <w:t>Samuel</w:t>
            </w:r>
          </w:p>
        </w:tc>
      </w:tr>
      <w:tr w:rsidR="006A0360" w:rsidRPr="0092068B" w14:paraId="3B267315" w14:textId="77777777" w:rsidTr="00F33283">
        <w:trPr>
          <w:jc w:val="center"/>
        </w:trPr>
        <w:tc>
          <w:tcPr>
            <w:tcW w:w="2977" w:type="dxa"/>
            <w:shd w:val="clear" w:color="auto" w:fill="auto"/>
          </w:tcPr>
          <w:p w14:paraId="776DAAA9" w14:textId="607AD267" w:rsidR="0018648F" w:rsidRPr="0092068B" w:rsidRDefault="0018648F" w:rsidP="00FE40A9">
            <w:pPr>
              <w:rPr>
                <w:rFonts w:cstheme="minorHAnsi"/>
              </w:rPr>
            </w:pPr>
            <w:r w:rsidRPr="0092068B">
              <w:rPr>
                <w:rFonts w:cstheme="minorHAnsi"/>
              </w:rPr>
              <w:t>Apellidos:</w:t>
            </w:r>
          </w:p>
        </w:tc>
        <w:tc>
          <w:tcPr>
            <w:tcW w:w="6374" w:type="dxa"/>
            <w:shd w:val="clear" w:color="auto" w:fill="auto"/>
          </w:tcPr>
          <w:p w14:paraId="45391D51" w14:textId="3D0A91DE" w:rsidR="0018648F" w:rsidRPr="0092068B" w:rsidRDefault="00F33283" w:rsidP="00FE40A9">
            <w:pPr>
              <w:rPr>
                <w:rFonts w:cstheme="minorHAnsi"/>
              </w:rPr>
            </w:pPr>
            <w:r w:rsidRPr="0092068B">
              <w:rPr>
                <w:rFonts w:cstheme="minorHAnsi"/>
              </w:rPr>
              <w:t>Moreno Vincent</w:t>
            </w:r>
          </w:p>
        </w:tc>
      </w:tr>
      <w:tr w:rsidR="006A0360" w:rsidRPr="0092068B" w14:paraId="248EC706" w14:textId="77777777" w:rsidTr="00F33283">
        <w:trPr>
          <w:jc w:val="center"/>
        </w:trPr>
        <w:tc>
          <w:tcPr>
            <w:tcW w:w="2977" w:type="dxa"/>
            <w:shd w:val="clear" w:color="auto" w:fill="auto"/>
          </w:tcPr>
          <w:p w14:paraId="4D19D17B" w14:textId="62E6AADC" w:rsidR="0018648F" w:rsidRPr="0092068B" w:rsidRDefault="0018648F" w:rsidP="00FE40A9">
            <w:pPr>
              <w:rPr>
                <w:rFonts w:cstheme="minorHAnsi"/>
              </w:rPr>
            </w:pPr>
            <w:r w:rsidRPr="0092068B">
              <w:rPr>
                <w:rFonts w:cstheme="minorHAnsi"/>
              </w:rPr>
              <w:t xml:space="preserve">Email: </w:t>
            </w:r>
          </w:p>
        </w:tc>
        <w:tc>
          <w:tcPr>
            <w:tcW w:w="6374" w:type="dxa"/>
            <w:shd w:val="clear" w:color="auto" w:fill="auto"/>
          </w:tcPr>
          <w:p w14:paraId="72864840" w14:textId="1F8EC705" w:rsidR="0018648F" w:rsidRPr="0092068B" w:rsidRDefault="00F33283" w:rsidP="00FE40A9">
            <w:pPr>
              <w:rPr>
                <w:rFonts w:cstheme="minorHAnsi"/>
              </w:rPr>
            </w:pPr>
            <w:r w:rsidRPr="0092068B">
              <w:rPr>
                <w:rStyle w:val="gi"/>
                <w:rFonts w:cstheme="minorHAnsi"/>
              </w:rPr>
              <w:t>UO266321@uniovi.es</w:t>
            </w:r>
          </w:p>
        </w:tc>
      </w:tr>
      <w:tr w:rsidR="00D362A9" w:rsidRPr="0092068B" w14:paraId="1C413D59" w14:textId="77777777" w:rsidTr="00F33283">
        <w:trPr>
          <w:jc w:val="center"/>
        </w:trPr>
        <w:tc>
          <w:tcPr>
            <w:tcW w:w="2977" w:type="dxa"/>
            <w:shd w:val="clear" w:color="auto" w:fill="auto"/>
          </w:tcPr>
          <w:p w14:paraId="1475E9C1" w14:textId="77777777" w:rsidR="00D362A9" w:rsidRPr="0092068B" w:rsidRDefault="00D362A9" w:rsidP="00FE40A9">
            <w:pPr>
              <w:rPr>
                <w:rFonts w:cstheme="minorHAnsi"/>
              </w:rPr>
            </w:pPr>
            <w:r w:rsidRPr="0092068B">
              <w:rPr>
                <w:rFonts w:cstheme="minorHAnsi"/>
              </w:rPr>
              <w:t>Cód. ID GIT</w:t>
            </w:r>
          </w:p>
        </w:tc>
        <w:tc>
          <w:tcPr>
            <w:tcW w:w="6374" w:type="dxa"/>
            <w:shd w:val="clear" w:color="auto" w:fill="auto"/>
          </w:tcPr>
          <w:p w14:paraId="0A9549EA" w14:textId="4DA02576" w:rsidR="00D362A9" w:rsidRPr="0092068B" w:rsidRDefault="00F33283" w:rsidP="00D362A9">
            <w:pPr>
              <w:rPr>
                <w:rFonts w:cstheme="minorHAnsi"/>
              </w:rPr>
            </w:pPr>
            <w:r w:rsidRPr="0092068B">
              <w:rPr>
                <w:rFonts w:cstheme="minorHAnsi"/>
              </w:rPr>
              <w:t>2021-1005</w:t>
            </w:r>
          </w:p>
        </w:tc>
      </w:tr>
      <w:tr w:rsidR="006A0360" w:rsidRPr="0092068B" w14:paraId="2FC5CA2D" w14:textId="77777777" w:rsidTr="00F33283">
        <w:trPr>
          <w:jc w:val="center"/>
        </w:trPr>
        <w:tc>
          <w:tcPr>
            <w:tcW w:w="2977" w:type="dxa"/>
            <w:shd w:val="clear" w:color="auto" w:fill="auto"/>
          </w:tcPr>
          <w:p w14:paraId="0DDB40AC" w14:textId="28C99059" w:rsidR="0018648F" w:rsidRPr="0092068B" w:rsidRDefault="0007109F" w:rsidP="00FE40A9">
            <w:pPr>
              <w:rPr>
                <w:rFonts w:cstheme="minorHAnsi"/>
              </w:rPr>
            </w:pPr>
            <w:r w:rsidRPr="0092068B">
              <w:rPr>
                <w:rFonts w:cstheme="minorHAnsi"/>
              </w:rPr>
              <w:t>% Participación</w:t>
            </w:r>
          </w:p>
        </w:tc>
        <w:tc>
          <w:tcPr>
            <w:tcW w:w="6374" w:type="dxa"/>
            <w:shd w:val="clear" w:color="auto" w:fill="auto"/>
          </w:tcPr>
          <w:p w14:paraId="2F4CC8F2" w14:textId="704A636D" w:rsidR="0018648F" w:rsidRPr="0092068B" w:rsidRDefault="00F33283" w:rsidP="00FE40A9">
            <w:pPr>
              <w:rPr>
                <w:rFonts w:cstheme="minorHAnsi"/>
              </w:rPr>
            </w:pPr>
            <w:r w:rsidRPr="0092068B">
              <w:rPr>
                <w:rFonts w:cstheme="minorHAnsi"/>
              </w:rPr>
              <w:t>100%</w:t>
            </w:r>
          </w:p>
        </w:tc>
      </w:tr>
      <w:tr w:rsidR="0007109F" w:rsidRPr="0092068B" w14:paraId="5A534D5C" w14:textId="77777777" w:rsidTr="00F33283">
        <w:trPr>
          <w:jc w:val="center"/>
        </w:trPr>
        <w:tc>
          <w:tcPr>
            <w:tcW w:w="2977" w:type="dxa"/>
            <w:shd w:val="clear" w:color="auto" w:fill="auto"/>
          </w:tcPr>
          <w:p w14:paraId="732B0294" w14:textId="317B36AA" w:rsidR="0007109F" w:rsidRPr="0092068B" w:rsidRDefault="00F33283" w:rsidP="00FE40A9">
            <w:pPr>
              <w:rPr>
                <w:rFonts w:cstheme="minorHAnsi"/>
              </w:rPr>
            </w:pPr>
            <w:r w:rsidRPr="0092068B">
              <w:rPr>
                <w:rFonts w:cstheme="minorHAnsi"/>
              </w:rPr>
              <w:t>Repositorio GitHub</w:t>
            </w:r>
          </w:p>
        </w:tc>
        <w:tc>
          <w:tcPr>
            <w:tcW w:w="6374" w:type="dxa"/>
            <w:shd w:val="clear" w:color="auto" w:fill="auto"/>
          </w:tcPr>
          <w:p w14:paraId="540EE425" w14:textId="447CC96F" w:rsidR="0007109F" w:rsidRPr="0092068B" w:rsidRDefault="005864D8" w:rsidP="00FE40A9">
            <w:pPr>
              <w:rPr>
                <w:rFonts w:cstheme="minorHAnsi"/>
              </w:rPr>
            </w:pPr>
            <w:hyperlink r:id="rId7" w:history="1">
              <w:r w:rsidR="00F33283" w:rsidRPr="0092068B">
                <w:rPr>
                  <w:rStyle w:val="Hipervnculo"/>
                  <w:rFonts w:cstheme="minorHAnsi"/>
                </w:rPr>
                <w:t>https://github.com/samuelmorenov/sdi-entrega1-2021-1005</w:t>
              </w:r>
            </w:hyperlink>
            <w:r w:rsidR="00F33283" w:rsidRPr="0092068B">
              <w:rPr>
                <w:rFonts w:cstheme="minorHAnsi"/>
              </w:rPr>
              <w:t xml:space="preserve"> </w:t>
            </w:r>
          </w:p>
        </w:tc>
      </w:tr>
    </w:tbl>
    <w:p w14:paraId="26473DB6" w14:textId="77777777" w:rsidR="0018648F" w:rsidRPr="0092068B" w:rsidRDefault="0018648F" w:rsidP="006A0360">
      <w:pPr>
        <w:rPr>
          <w:rFonts w:cstheme="minorHAnsi"/>
        </w:rPr>
      </w:pPr>
    </w:p>
    <w:p w14:paraId="1617291D" w14:textId="77777777" w:rsidR="0018648F" w:rsidRPr="0092068B" w:rsidRDefault="0018648F" w:rsidP="006A0360">
      <w:pPr>
        <w:rPr>
          <w:rFonts w:cstheme="minorHAnsi"/>
        </w:rPr>
      </w:pPr>
    </w:p>
    <w:p w14:paraId="119107A4" w14:textId="77777777" w:rsidR="0018648F" w:rsidRPr="0092068B" w:rsidRDefault="0018648F" w:rsidP="006A0360">
      <w:pPr>
        <w:rPr>
          <w:rFonts w:cstheme="minorHAnsi"/>
        </w:rPr>
      </w:pPr>
      <w:r w:rsidRPr="0092068B">
        <w:rPr>
          <w:rFonts w:cstheme="minorHAnsi"/>
        </w:rPr>
        <w:t xml:space="preserve"> </w:t>
      </w:r>
    </w:p>
    <w:p w14:paraId="03DEEAB6" w14:textId="77777777" w:rsidR="0018648F" w:rsidRPr="0092068B" w:rsidRDefault="0018648F" w:rsidP="006A0360">
      <w:pPr>
        <w:pStyle w:val="Primerprrafo"/>
        <w:jc w:val="center"/>
        <w:rPr>
          <w:rFonts w:cstheme="minorHAnsi"/>
          <w:b/>
          <w:color w:val="000000"/>
          <w:sz w:val="36"/>
          <w:lang w:val="es-ES"/>
        </w:rPr>
      </w:pPr>
    </w:p>
    <w:p w14:paraId="19DEEA36" w14:textId="77777777" w:rsidR="0018648F" w:rsidRPr="0092068B" w:rsidRDefault="0018648F" w:rsidP="006A0360">
      <w:pPr>
        <w:pStyle w:val="Primerprrafo"/>
        <w:jc w:val="center"/>
        <w:rPr>
          <w:rFonts w:cstheme="minorHAnsi"/>
          <w:b/>
          <w:color w:val="000000"/>
          <w:sz w:val="36"/>
          <w:lang w:val="es-ES"/>
        </w:rPr>
      </w:pPr>
    </w:p>
    <w:p w14:paraId="17CBE5E6" w14:textId="77777777" w:rsidR="0018648F" w:rsidRPr="0092068B" w:rsidRDefault="0018648F" w:rsidP="006A0360">
      <w:pPr>
        <w:pStyle w:val="Primerprrafo"/>
        <w:jc w:val="center"/>
        <w:rPr>
          <w:rFonts w:cstheme="minorHAnsi"/>
          <w:b/>
          <w:color w:val="000000"/>
          <w:sz w:val="36"/>
          <w:lang w:val="es-ES"/>
        </w:rPr>
      </w:pPr>
    </w:p>
    <w:p w14:paraId="043F5896" w14:textId="77777777" w:rsidR="0018648F" w:rsidRPr="0092068B" w:rsidRDefault="0018648F" w:rsidP="006A0360">
      <w:pPr>
        <w:pStyle w:val="Primerprrafo"/>
        <w:jc w:val="center"/>
        <w:rPr>
          <w:rFonts w:cstheme="minorHAnsi"/>
          <w:b/>
          <w:color w:val="000000"/>
          <w:sz w:val="36"/>
          <w:lang w:val="es-ES"/>
        </w:rPr>
      </w:pPr>
    </w:p>
    <w:p w14:paraId="0D363688" w14:textId="77777777" w:rsidR="0018648F" w:rsidRPr="0092068B" w:rsidRDefault="0018648F" w:rsidP="006A0360">
      <w:pPr>
        <w:pStyle w:val="Primerprrafo"/>
        <w:jc w:val="center"/>
        <w:rPr>
          <w:rFonts w:cstheme="minorHAnsi"/>
          <w:b/>
          <w:color w:val="000000"/>
          <w:sz w:val="36"/>
          <w:lang w:val="es-ES"/>
        </w:rPr>
      </w:pPr>
    </w:p>
    <w:p w14:paraId="73D6B02F" w14:textId="77777777" w:rsidR="0018648F" w:rsidRPr="0092068B" w:rsidRDefault="0018648F" w:rsidP="006A0360">
      <w:pPr>
        <w:pStyle w:val="Primerprrafo"/>
        <w:jc w:val="center"/>
        <w:rPr>
          <w:rFonts w:cstheme="minorHAnsi"/>
          <w:b/>
          <w:color w:val="000000"/>
          <w:sz w:val="36"/>
          <w:lang w:val="es-ES"/>
        </w:rPr>
      </w:pPr>
    </w:p>
    <w:p w14:paraId="0E31DE6F" w14:textId="77777777" w:rsidR="0018648F" w:rsidRPr="0092068B" w:rsidRDefault="0018648F" w:rsidP="006A0360">
      <w:pPr>
        <w:pStyle w:val="Primerprrafo"/>
        <w:jc w:val="center"/>
        <w:rPr>
          <w:rFonts w:cstheme="minorHAnsi"/>
          <w:b/>
          <w:color w:val="000000"/>
          <w:sz w:val="36"/>
          <w:lang w:val="es-ES"/>
        </w:rPr>
      </w:pPr>
    </w:p>
    <w:p w14:paraId="2A2EF668" w14:textId="77777777" w:rsidR="0018648F" w:rsidRPr="0092068B" w:rsidRDefault="0018648F" w:rsidP="006A0360">
      <w:pPr>
        <w:pStyle w:val="Primerprrafo"/>
        <w:jc w:val="center"/>
        <w:rPr>
          <w:rFonts w:cstheme="minorHAnsi"/>
          <w:b/>
          <w:color w:val="000000"/>
          <w:sz w:val="36"/>
          <w:lang w:val="es-ES"/>
        </w:rPr>
      </w:pPr>
    </w:p>
    <w:p w14:paraId="66AFC274" w14:textId="77777777" w:rsidR="0018648F" w:rsidRPr="0092068B" w:rsidRDefault="00070D1C" w:rsidP="006A0360">
      <w:pPr>
        <w:pStyle w:val="Primerprrafo"/>
        <w:jc w:val="center"/>
        <w:rPr>
          <w:rFonts w:cstheme="minorHAnsi"/>
          <w:b/>
          <w:color w:val="000000"/>
          <w:sz w:val="36"/>
          <w:lang w:val="es-ES"/>
        </w:rPr>
      </w:pPr>
      <w:r w:rsidRPr="0092068B">
        <w:rPr>
          <w:rFonts w:cstheme="minorHAnsi"/>
          <w:b/>
          <w:color w:val="000000"/>
          <w:sz w:val="36"/>
          <w:lang w:val="es-ES"/>
        </w:rPr>
        <w:t>Índice</w:t>
      </w:r>
    </w:p>
    <w:p w14:paraId="7FC3D1B3" w14:textId="77777777" w:rsidR="0018648F" w:rsidRPr="0092068B" w:rsidRDefault="0018648F" w:rsidP="006A0360">
      <w:pPr>
        <w:pStyle w:val="Primerprrafo"/>
        <w:jc w:val="center"/>
        <w:rPr>
          <w:rFonts w:cstheme="minorHAnsi"/>
          <w:b/>
          <w:color w:val="000000"/>
          <w:sz w:val="36"/>
          <w:lang w:val="es-ES"/>
        </w:rPr>
      </w:pPr>
    </w:p>
    <w:p w14:paraId="1650C002" w14:textId="77777777" w:rsidR="0018648F" w:rsidRPr="0092068B" w:rsidRDefault="0018648F" w:rsidP="006A0360">
      <w:pPr>
        <w:pStyle w:val="Primerprrafo"/>
        <w:jc w:val="center"/>
        <w:rPr>
          <w:rFonts w:cstheme="minorHAnsi"/>
          <w:b/>
          <w:color w:val="000000"/>
          <w:sz w:val="36"/>
          <w:lang w:val="es-ES"/>
        </w:rPr>
      </w:pPr>
    </w:p>
    <w:p w14:paraId="32E2C97F" w14:textId="77777777" w:rsidR="0018648F" w:rsidRPr="0092068B" w:rsidRDefault="0018648F" w:rsidP="006A0360">
      <w:pPr>
        <w:pStyle w:val="Primerprrafo"/>
        <w:jc w:val="center"/>
        <w:rPr>
          <w:rFonts w:cstheme="minorHAnsi"/>
          <w:b/>
          <w:color w:val="000000"/>
          <w:sz w:val="36"/>
          <w:lang w:val="es-ES"/>
        </w:rPr>
      </w:pPr>
    </w:p>
    <w:p w14:paraId="4158CC87" w14:textId="77777777" w:rsidR="00DB6E64" w:rsidRPr="0092068B" w:rsidRDefault="00DB6E64" w:rsidP="006A0360">
      <w:pPr>
        <w:pStyle w:val="Primerprrafo"/>
        <w:jc w:val="center"/>
        <w:rPr>
          <w:rFonts w:cstheme="minorHAnsi"/>
          <w:b/>
          <w:color w:val="000000"/>
          <w:sz w:val="36"/>
          <w:lang w:val="es-ES"/>
        </w:rPr>
      </w:pPr>
    </w:p>
    <w:p w14:paraId="06AB2426" w14:textId="77777777" w:rsidR="00DB6E64" w:rsidRPr="0092068B" w:rsidRDefault="00DB6E64" w:rsidP="00A84564">
      <w:pPr>
        <w:pStyle w:val="Primerprrafo"/>
        <w:rPr>
          <w:rFonts w:cstheme="minorHAnsi"/>
          <w:b/>
          <w:color w:val="000000"/>
          <w:sz w:val="36"/>
          <w:lang w:val="es-ES"/>
        </w:rPr>
      </w:pPr>
    </w:p>
    <w:p w14:paraId="38E97961" w14:textId="46009945" w:rsidR="000C4F32" w:rsidRDefault="00F14493">
      <w:pPr>
        <w:pStyle w:val="TDC1"/>
        <w:tabs>
          <w:tab w:val="right" w:leader="dot" w:pos="9736"/>
        </w:tabs>
        <w:rPr>
          <w:rFonts w:asciiTheme="minorHAnsi" w:eastAsiaTheme="minorEastAsia" w:hAnsiTheme="minorHAnsi" w:cstheme="minorBidi"/>
          <w:b w:val="0"/>
          <w:caps w:val="0"/>
          <w:noProof/>
          <w:lang w:eastAsia="es-ES"/>
        </w:rPr>
      </w:pPr>
      <w:r w:rsidRPr="0092068B">
        <w:rPr>
          <w:rFonts w:asciiTheme="minorHAnsi" w:hAnsiTheme="minorHAnsi" w:cstheme="minorHAnsi"/>
          <w:color w:val="000000"/>
        </w:rPr>
        <w:fldChar w:fldCharType="begin"/>
      </w:r>
      <w:r w:rsidRPr="0092068B">
        <w:rPr>
          <w:rFonts w:asciiTheme="minorHAnsi" w:hAnsiTheme="minorHAnsi" w:cstheme="minorHAnsi"/>
          <w:color w:val="000000"/>
        </w:rPr>
        <w:instrText xml:space="preserve"> </w:instrText>
      </w:r>
      <w:r w:rsidR="0022596E" w:rsidRPr="0092068B">
        <w:rPr>
          <w:rFonts w:asciiTheme="minorHAnsi" w:hAnsiTheme="minorHAnsi" w:cstheme="minorHAnsi"/>
          <w:color w:val="000000"/>
        </w:rPr>
        <w:instrText>TOC</w:instrText>
      </w:r>
      <w:r w:rsidRPr="0092068B">
        <w:rPr>
          <w:rFonts w:asciiTheme="minorHAnsi" w:hAnsiTheme="minorHAnsi" w:cstheme="minorHAnsi"/>
          <w:color w:val="000000"/>
        </w:rPr>
        <w:instrText xml:space="preserve"> \o "1-3" </w:instrText>
      </w:r>
      <w:r w:rsidRPr="0092068B">
        <w:rPr>
          <w:rFonts w:asciiTheme="minorHAnsi" w:hAnsiTheme="minorHAnsi" w:cstheme="minorHAnsi"/>
          <w:color w:val="000000"/>
        </w:rPr>
        <w:fldChar w:fldCharType="separate"/>
      </w:r>
      <w:r w:rsidR="000C4F32" w:rsidRPr="00B93B07">
        <w:rPr>
          <w:rFonts w:asciiTheme="minorHAnsi" w:hAnsiTheme="minorHAnsi" w:cstheme="minorHAnsi"/>
          <w:noProof/>
          <w:color w:val="000000"/>
        </w:rPr>
        <w:t>Introducción</w:t>
      </w:r>
      <w:r w:rsidR="000C4F32">
        <w:rPr>
          <w:noProof/>
        </w:rPr>
        <w:tab/>
      </w:r>
      <w:r w:rsidR="000C4F32">
        <w:rPr>
          <w:noProof/>
        </w:rPr>
        <w:fldChar w:fldCharType="begin"/>
      </w:r>
      <w:r w:rsidR="000C4F32">
        <w:rPr>
          <w:noProof/>
        </w:rPr>
        <w:instrText xml:space="preserve"> PAGEREF _Toc67260562 \h </w:instrText>
      </w:r>
      <w:r w:rsidR="000C4F32">
        <w:rPr>
          <w:noProof/>
        </w:rPr>
      </w:r>
      <w:r w:rsidR="000C4F32">
        <w:rPr>
          <w:noProof/>
        </w:rPr>
        <w:fldChar w:fldCharType="separate"/>
      </w:r>
      <w:r w:rsidR="00D96653">
        <w:rPr>
          <w:noProof/>
        </w:rPr>
        <w:t>3</w:t>
      </w:r>
      <w:r w:rsidR="000C4F32">
        <w:rPr>
          <w:noProof/>
        </w:rPr>
        <w:fldChar w:fldCharType="end"/>
      </w:r>
    </w:p>
    <w:p w14:paraId="6FE23EE6" w14:textId="721227FC" w:rsidR="000C4F32" w:rsidRDefault="000C4F32">
      <w:pPr>
        <w:pStyle w:val="TDC1"/>
        <w:tabs>
          <w:tab w:val="right" w:leader="dot" w:pos="9736"/>
        </w:tabs>
        <w:rPr>
          <w:rFonts w:asciiTheme="minorHAnsi" w:eastAsiaTheme="minorEastAsia" w:hAnsiTheme="minorHAnsi" w:cstheme="minorBidi"/>
          <w:b w:val="0"/>
          <w:caps w:val="0"/>
          <w:noProof/>
          <w:lang w:eastAsia="es-ES"/>
        </w:rPr>
      </w:pPr>
      <w:r w:rsidRPr="00B93B07">
        <w:rPr>
          <w:rFonts w:asciiTheme="minorHAnsi" w:hAnsiTheme="minorHAnsi" w:cstheme="minorHAnsi"/>
          <w:noProof/>
        </w:rPr>
        <w:t>Mapa de navegación</w:t>
      </w:r>
      <w:r>
        <w:rPr>
          <w:noProof/>
        </w:rPr>
        <w:tab/>
      </w:r>
      <w:r>
        <w:rPr>
          <w:noProof/>
        </w:rPr>
        <w:fldChar w:fldCharType="begin"/>
      </w:r>
      <w:r>
        <w:rPr>
          <w:noProof/>
        </w:rPr>
        <w:instrText xml:space="preserve"> PAGEREF _Toc67260563 \h </w:instrText>
      </w:r>
      <w:r>
        <w:rPr>
          <w:noProof/>
        </w:rPr>
      </w:r>
      <w:r>
        <w:rPr>
          <w:noProof/>
        </w:rPr>
        <w:fldChar w:fldCharType="separate"/>
      </w:r>
      <w:r w:rsidR="00D96653">
        <w:rPr>
          <w:noProof/>
        </w:rPr>
        <w:t>3</w:t>
      </w:r>
      <w:r>
        <w:rPr>
          <w:noProof/>
        </w:rPr>
        <w:fldChar w:fldCharType="end"/>
      </w:r>
    </w:p>
    <w:p w14:paraId="5593F464" w14:textId="14B7D796" w:rsidR="000C4F32" w:rsidRDefault="000C4F32">
      <w:pPr>
        <w:pStyle w:val="TDC2"/>
        <w:tabs>
          <w:tab w:val="right" w:leader="dot" w:pos="9736"/>
        </w:tabs>
        <w:rPr>
          <w:rFonts w:asciiTheme="minorHAnsi" w:eastAsiaTheme="minorEastAsia" w:hAnsiTheme="minorHAnsi" w:cstheme="minorBidi"/>
          <w:smallCaps w:val="0"/>
          <w:noProof/>
          <w:lang w:eastAsia="es-ES"/>
        </w:rPr>
      </w:pPr>
      <w:r w:rsidRPr="00B93B07">
        <w:rPr>
          <w:rFonts w:asciiTheme="minorHAnsi" w:hAnsiTheme="minorHAnsi" w:cstheme="minorHAnsi"/>
          <w:noProof/>
        </w:rPr>
        <w:t>Explicación del mapa</w:t>
      </w:r>
      <w:r>
        <w:rPr>
          <w:noProof/>
        </w:rPr>
        <w:tab/>
      </w:r>
      <w:r>
        <w:rPr>
          <w:noProof/>
        </w:rPr>
        <w:fldChar w:fldCharType="begin"/>
      </w:r>
      <w:r>
        <w:rPr>
          <w:noProof/>
        </w:rPr>
        <w:instrText xml:space="preserve"> PAGEREF _Toc67260564 \h </w:instrText>
      </w:r>
      <w:r>
        <w:rPr>
          <w:noProof/>
        </w:rPr>
      </w:r>
      <w:r>
        <w:rPr>
          <w:noProof/>
        </w:rPr>
        <w:fldChar w:fldCharType="separate"/>
      </w:r>
      <w:r w:rsidR="00D96653">
        <w:rPr>
          <w:noProof/>
        </w:rPr>
        <w:t>4</w:t>
      </w:r>
      <w:r>
        <w:rPr>
          <w:noProof/>
        </w:rPr>
        <w:fldChar w:fldCharType="end"/>
      </w:r>
    </w:p>
    <w:p w14:paraId="28137D77" w14:textId="19E1DF6D" w:rsidR="000C4F32" w:rsidRDefault="000C4F32">
      <w:pPr>
        <w:pStyle w:val="TDC1"/>
        <w:tabs>
          <w:tab w:val="right" w:leader="dot" w:pos="9736"/>
        </w:tabs>
        <w:rPr>
          <w:rFonts w:asciiTheme="minorHAnsi" w:eastAsiaTheme="minorEastAsia" w:hAnsiTheme="minorHAnsi" w:cstheme="minorBidi"/>
          <w:b w:val="0"/>
          <w:caps w:val="0"/>
          <w:noProof/>
          <w:lang w:eastAsia="es-ES"/>
        </w:rPr>
      </w:pPr>
      <w:r w:rsidRPr="00B93B07">
        <w:rPr>
          <w:rFonts w:asciiTheme="minorHAnsi" w:hAnsiTheme="minorHAnsi" w:cstheme="minorHAnsi"/>
          <w:noProof/>
        </w:rPr>
        <w:t>Aspectos técnicos y de diseño relevantes</w:t>
      </w:r>
      <w:r>
        <w:rPr>
          <w:noProof/>
        </w:rPr>
        <w:tab/>
      </w:r>
      <w:r>
        <w:rPr>
          <w:noProof/>
        </w:rPr>
        <w:fldChar w:fldCharType="begin"/>
      </w:r>
      <w:r>
        <w:rPr>
          <w:noProof/>
        </w:rPr>
        <w:instrText xml:space="preserve"> PAGEREF _Toc67260565 \h </w:instrText>
      </w:r>
      <w:r>
        <w:rPr>
          <w:noProof/>
        </w:rPr>
      </w:r>
      <w:r>
        <w:rPr>
          <w:noProof/>
        </w:rPr>
        <w:fldChar w:fldCharType="separate"/>
      </w:r>
      <w:r w:rsidR="00D96653">
        <w:rPr>
          <w:noProof/>
        </w:rPr>
        <w:t>5</w:t>
      </w:r>
      <w:r>
        <w:rPr>
          <w:noProof/>
        </w:rPr>
        <w:fldChar w:fldCharType="end"/>
      </w:r>
    </w:p>
    <w:p w14:paraId="0EC10F9B" w14:textId="3D8D514B" w:rsidR="000C4F32" w:rsidRDefault="000C4F32">
      <w:pPr>
        <w:pStyle w:val="TDC2"/>
        <w:tabs>
          <w:tab w:val="right" w:leader="dot" w:pos="9736"/>
        </w:tabs>
        <w:rPr>
          <w:rFonts w:asciiTheme="minorHAnsi" w:eastAsiaTheme="minorEastAsia" w:hAnsiTheme="minorHAnsi" w:cstheme="minorBidi"/>
          <w:smallCaps w:val="0"/>
          <w:noProof/>
          <w:lang w:eastAsia="es-ES"/>
        </w:rPr>
      </w:pPr>
      <w:r w:rsidRPr="00B93B07">
        <w:rPr>
          <w:rFonts w:asciiTheme="minorHAnsi" w:hAnsiTheme="minorHAnsi" w:cstheme="minorHAnsi"/>
          <w:noProof/>
        </w:rPr>
        <w:t>Modelo de dominio</w:t>
      </w:r>
      <w:r>
        <w:rPr>
          <w:noProof/>
        </w:rPr>
        <w:tab/>
      </w:r>
      <w:r>
        <w:rPr>
          <w:noProof/>
        </w:rPr>
        <w:fldChar w:fldCharType="begin"/>
      </w:r>
      <w:r>
        <w:rPr>
          <w:noProof/>
        </w:rPr>
        <w:instrText xml:space="preserve"> PAGEREF _Toc67260566 \h </w:instrText>
      </w:r>
      <w:r>
        <w:rPr>
          <w:noProof/>
        </w:rPr>
      </w:r>
      <w:r>
        <w:rPr>
          <w:noProof/>
        </w:rPr>
        <w:fldChar w:fldCharType="separate"/>
      </w:r>
      <w:r w:rsidR="00D96653">
        <w:rPr>
          <w:noProof/>
        </w:rPr>
        <w:t>5</w:t>
      </w:r>
      <w:r>
        <w:rPr>
          <w:noProof/>
        </w:rPr>
        <w:fldChar w:fldCharType="end"/>
      </w:r>
    </w:p>
    <w:p w14:paraId="1F806AD4" w14:textId="1C6F6383" w:rsidR="000C4F32" w:rsidRDefault="000C4F32">
      <w:pPr>
        <w:pStyle w:val="TDC2"/>
        <w:tabs>
          <w:tab w:val="right" w:leader="dot" w:pos="9736"/>
        </w:tabs>
        <w:rPr>
          <w:rFonts w:asciiTheme="minorHAnsi" w:eastAsiaTheme="minorEastAsia" w:hAnsiTheme="minorHAnsi" w:cstheme="minorBidi"/>
          <w:smallCaps w:val="0"/>
          <w:noProof/>
          <w:lang w:eastAsia="es-ES"/>
        </w:rPr>
      </w:pPr>
      <w:r w:rsidRPr="00B93B07">
        <w:rPr>
          <w:rFonts w:asciiTheme="minorHAnsi" w:hAnsiTheme="minorHAnsi" w:cstheme="minorHAnsi"/>
          <w:noProof/>
        </w:rPr>
        <w:t>Decisiones de implementación</w:t>
      </w:r>
      <w:r>
        <w:rPr>
          <w:noProof/>
        </w:rPr>
        <w:tab/>
      </w:r>
      <w:r>
        <w:rPr>
          <w:noProof/>
        </w:rPr>
        <w:fldChar w:fldCharType="begin"/>
      </w:r>
      <w:r>
        <w:rPr>
          <w:noProof/>
        </w:rPr>
        <w:instrText xml:space="preserve"> PAGEREF _Toc67260567 \h </w:instrText>
      </w:r>
      <w:r>
        <w:rPr>
          <w:noProof/>
        </w:rPr>
      </w:r>
      <w:r>
        <w:rPr>
          <w:noProof/>
        </w:rPr>
        <w:fldChar w:fldCharType="separate"/>
      </w:r>
      <w:r w:rsidR="00D96653">
        <w:rPr>
          <w:noProof/>
        </w:rPr>
        <w:t>5</w:t>
      </w:r>
      <w:r>
        <w:rPr>
          <w:noProof/>
        </w:rPr>
        <w:fldChar w:fldCharType="end"/>
      </w:r>
    </w:p>
    <w:p w14:paraId="1C8EFF5D" w14:textId="33A3C40D" w:rsidR="000C4F32" w:rsidRDefault="000C4F32">
      <w:pPr>
        <w:pStyle w:val="TDC1"/>
        <w:tabs>
          <w:tab w:val="right" w:leader="dot" w:pos="9736"/>
        </w:tabs>
        <w:rPr>
          <w:rFonts w:asciiTheme="minorHAnsi" w:eastAsiaTheme="minorEastAsia" w:hAnsiTheme="minorHAnsi" w:cstheme="minorBidi"/>
          <w:b w:val="0"/>
          <w:caps w:val="0"/>
          <w:noProof/>
          <w:lang w:eastAsia="es-ES"/>
        </w:rPr>
      </w:pPr>
      <w:r w:rsidRPr="00B93B07">
        <w:rPr>
          <w:rFonts w:asciiTheme="minorHAnsi" w:hAnsiTheme="minorHAnsi" w:cstheme="minorHAnsi"/>
          <w:noProof/>
        </w:rPr>
        <w:t>Información necesaria para el despliegue y ejecución</w:t>
      </w:r>
      <w:r>
        <w:rPr>
          <w:noProof/>
        </w:rPr>
        <w:tab/>
      </w:r>
      <w:r>
        <w:rPr>
          <w:noProof/>
        </w:rPr>
        <w:fldChar w:fldCharType="begin"/>
      </w:r>
      <w:r>
        <w:rPr>
          <w:noProof/>
        </w:rPr>
        <w:instrText xml:space="preserve"> PAGEREF _Toc67260568 \h </w:instrText>
      </w:r>
      <w:r>
        <w:rPr>
          <w:noProof/>
        </w:rPr>
      </w:r>
      <w:r>
        <w:rPr>
          <w:noProof/>
        </w:rPr>
        <w:fldChar w:fldCharType="separate"/>
      </w:r>
      <w:r w:rsidR="00D96653">
        <w:rPr>
          <w:noProof/>
        </w:rPr>
        <w:t>6</w:t>
      </w:r>
      <w:r>
        <w:rPr>
          <w:noProof/>
        </w:rPr>
        <w:fldChar w:fldCharType="end"/>
      </w:r>
    </w:p>
    <w:p w14:paraId="34E75D0A" w14:textId="4D141406" w:rsidR="000C4F32" w:rsidRDefault="000C4F32">
      <w:pPr>
        <w:pStyle w:val="TDC1"/>
        <w:tabs>
          <w:tab w:val="right" w:leader="dot" w:pos="9736"/>
        </w:tabs>
        <w:rPr>
          <w:rFonts w:asciiTheme="minorHAnsi" w:eastAsiaTheme="minorEastAsia" w:hAnsiTheme="minorHAnsi" w:cstheme="minorBidi"/>
          <w:b w:val="0"/>
          <w:caps w:val="0"/>
          <w:noProof/>
          <w:lang w:eastAsia="es-ES"/>
        </w:rPr>
      </w:pPr>
      <w:r w:rsidRPr="00B93B07">
        <w:rPr>
          <w:rFonts w:asciiTheme="minorHAnsi" w:hAnsiTheme="minorHAnsi" w:cstheme="minorHAnsi"/>
          <w:noProof/>
        </w:rPr>
        <w:t>Conclusión</w:t>
      </w:r>
      <w:r>
        <w:rPr>
          <w:noProof/>
        </w:rPr>
        <w:tab/>
      </w:r>
      <w:r>
        <w:rPr>
          <w:noProof/>
        </w:rPr>
        <w:fldChar w:fldCharType="begin"/>
      </w:r>
      <w:r>
        <w:rPr>
          <w:noProof/>
        </w:rPr>
        <w:instrText xml:space="preserve"> PAGEREF _Toc67260569 \h </w:instrText>
      </w:r>
      <w:r>
        <w:rPr>
          <w:noProof/>
        </w:rPr>
      </w:r>
      <w:r>
        <w:rPr>
          <w:noProof/>
        </w:rPr>
        <w:fldChar w:fldCharType="separate"/>
      </w:r>
      <w:r w:rsidR="00D96653">
        <w:rPr>
          <w:noProof/>
        </w:rPr>
        <w:t>6</w:t>
      </w:r>
      <w:r>
        <w:rPr>
          <w:noProof/>
        </w:rPr>
        <w:fldChar w:fldCharType="end"/>
      </w:r>
    </w:p>
    <w:p w14:paraId="4A3DBF88" w14:textId="2AE922B3" w:rsidR="00F33283" w:rsidRPr="0092068B" w:rsidRDefault="00F14493" w:rsidP="00F33283">
      <w:pPr>
        <w:pStyle w:val="TDC1"/>
        <w:tabs>
          <w:tab w:val="right" w:leader="dot" w:pos="9736"/>
        </w:tabs>
        <w:rPr>
          <w:rFonts w:asciiTheme="minorHAnsi" w:hAnsiTheme="minorHAnsi" w:cstheme="minorHAnsi"/>
          <w:color w:val="000000"/>
        </w:rPr>
      </w:pPr>
      <w:r w:rsidRPr="0092068B">
        <w:rPr>
          <w:rFonts w:asciiTheme="minorHAnsi" w:hAnsiTheme="minorHAnsi" w:cstheme="minorHAnsi"/>
          <w:color w:val="000000"/>
        </w:rPr>
        <w:fldChar w:fldCharType="end"/>
      </w:r>
    </w:p>
    <w:p w14:paraId="6FD93E12" w14:textId="77777777" w:rsidR="00F33283" w:rsidRPr="0092068B" w:rsidRDefault="00F33283">
      <w:pPr>
        <w:suppressAutoHyphens w:val="0"/>
        <w:spacing w:before="0" w:after="0"/>
        <w:jc w:val="left"/>
        <w:rPr>
          <w:rFonts w:cstheme="minorHAnsi"/>
          <w:b/>
          <w:caps/>
          <w:color w:val="000000"/>
          <w:sz w:val="22"/>
          <w:szCs w:val="22"/>
        </w:rPr>
      </w:pPr>
      <w:r w:rsidRPr="0092068B">
        <w:rPr>
          <w:rFonts w:cstheme="minorHAnsi"/>
          <w:color w:val="000000"/>
        </w:rPr>
        <w:br w:type="page"/>
      </w:r>
    </w:p>
    <w:p w14:paraId="106BEF5D" w14:textId="39423122" w:rsidR="00123471" w:rsidRPr="0092068B" w:rsidRDefault="001A5FAA" w:rsidP="00123471">
      <w:pPr>
        <w:pStyle w:val="Ttulo1"/>
        <w:rPr>
          <w:rFonts w:asciiTheme="minorHAnsi" w:hAnsiTheme="minorHAnsi" w:cstheme="minorHAnsi"/>
          <w:color w:val="FF0000"/>
        </w:rPr>
      </w:pPr>
      <w:bookmarkStart w:id="0" w:name="_Toc67260562"/>
      <w:r w:rsidRPr="0092068B">
        <w:rPr>
          <w:rFonts w:asciiTheme="minorHAnsi" w:hAnsiTheme="minorHAnsi" w:cstheme="minorHAnsi"/>
          <w:color w:val="000000"/>
        </w:rPr>
        <w:lastRenderedPageBreak/>
        <w:t>Introducción</w:t>
      </w:r>
      <w:bookmarkEnd w:id="0"/>
    </w:p>
    <w:p w14:paraId="17CA6C39" w14:textId="741543E3" w:rsidR="001A5FAA" w:rsidRPr="0092068B" w:rsidRDefault="00F33283" w:rsidP="005E4C9E">
      <w:pPr>
        <w:pStyle w:val="Primerprrafo"/>
        <w:rPr>
          <w:rFonts w:cstheme="minorHAnsi"/>
          <w:color w:val="000000"/>
          <w:lang w:val="es-ES"/>
        </w:rPr>
      </w:pPr>
      <w:r w:rsidRPr="0092068B">
        <w:rPr>
          <w:rFonts w:cstheme="minorHAnsi"/>
          <w:color w:val="000000"/>
          <w:lang w:val="es-ES"/>
        </w:rPr>
        <w:t xml:space="preserve">Para la realización de este proyecto se ha utilizado como base el proyecto de Spring </w:t>
      </w:r>
      <w:proofErr w:type="spellStart"/>
      <w:r w:rsidRPr="0092068B">
        <w:rPr>
          <w:rFonts w:cstheme="minorHAnsi"/>
          <w:color w:val="000000"/>
          <w:lang w:val="es-ES"/>
        </w:rPr>
        <w:t>Boot</w:t>
      </w:r>
      <w:proofErr w:type="spellEnd"/>
      <w:r w:rsidRPr="0092068B">
        <w:rPr>
          <w:rFonts w:cstheme="minorHAnsi"/>
          <w:color w:val="000000"/>
          <w:lang w:val="es-ES"/>
        </w:rPr>
        <w:t xml:space="preserve"> realizado en el desarrollo de las clases prácticas de la asignatura, siguiendo los guiones de las sesiones de la 2 a la 5. Así pues, se ha mantenido toda la apariencia visual que tenía dichas prácticas. Además, </w:t>
      </w:r>
      <w:r w:rsidR="003F5575" w:rsidRPr="0092068B">
        <w:rPr>
          <w:rFonts w:cstheme="minorHAnsi"/>
          <w:color w:val="000000"/>
          <w:lang w:val="es-ES"/>
        </w:rPr>
        <w:t xml:space="preserve">se ha utilizado parte del proyecto de </w:t>
      </w:r>
      <w:proofErr w:type="spellStart"/>
      <w:r w:rsidR="003F5575" w:rsidRPr="0092068B">
        <w:rPr>
          <w:rFonts w:cstheme="minorHAnsi"/>
          <w:color w:val="000000"/>
          <w:lang w:val="es-ES"/>
        </w:rPr>
        <w:t>My</w:t>
      </w:r>
      <w:proofErr w:type="spellEnd"/>
      <w:r w:rsidR="003F5575" w:rsidRPr="0092068B">
        <w:rPr>
          <w:rFonts w:cstheme="minorHAnsi"/>
          <w:color w:val="000000"/>
          <w:lang w:val="es-ES"/>
        </w:rPr>
        <w:t xml:space="preserve"> Social Network entregado en la convocatoria adelantada en enero</w:t>
      </w:r>
      <w:r w:rsidRPr="0092068B">
        <w:rPr>
          <w:rFonts w:cstheme="minorHAnsi"/>
          <w:color w:val="000000"/>
          <w:lang w:val="es-ES"/>
        </w:rPr>
        <w:t>, utilizándolo únicamente como guía en caso de alguna duda para una mayor rapidez a la hora de realizarlo.</w:t>
      </w:r>
    </w:p>
    <w:p w14:paraId="4BA68B57" w14:textId="1BACF5FC" w:rsidR="006868BF" w:rsidRPr="0092068B" w:rsidRDefault="007B4C5C" w:rsidP="007B4C5C">
      <w:pPr>
        <w:pStyle w:val="Ttulo1"/>
        <w:rPr>
          <w:rFonts w:asciiTheme="minorHAnsi" w:hAnsiTheme="minorHAnsi" w:cstheme="minorHAnsi"/>
        </w:rPr>
      </w:pPr>
      <w:bookmarkStart w:id="1" w:name="_Toc67260563"/>
      <w:r w:rsidRPr="0092068B">
        <w:rPr>
          <w:rFonts w:asciiTheme="minorHAnsi" w:hAnsiTheme="minorHAnsi" w:cstheme="minorHAnsi"/>
        </w:rPr>
        <w:t>Mapa de navegación</w:t>
      </w:r>
      <w:bookmarkEnd w:id="1"/>
    </w:p>
    <w:p w14:paraId="4F3C7121" w14:textId="20089CB6" w:rsidR="006868BF" w:rsidRPr="0092068B" w:rsidRDefault="003F5575" w:rsidP="006A0360">
      <w:pPr>
        <w:rPr>
          <w:rFonts w:cstheme="minorHAnsi"/>
        </w:rPr>
      </w:pPr>
      <w:r w:rsidRPr="0092068B">
        <w:rPr>
          <w:rFonts w:cstheme="minorHAnsi"/>
          <w:noProof/>
        </w:rPr>
        <w:drawing>
          <wp:inline distT="0" distB="0" distL="0" distR="0" wp14:anchorId="0570BFE6" wp14:editId="12109433">
            <wp:extent cx="6188710" cy="3667125"/>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667125"/>
                    </a:xfrm>
                    <a:prstGeom prst="rect">
                      <a:avLst/>
                    </a:prstGeom>
                  </pic:spPr>
                </pic:pic>
              </a:graphicData>
            </a:graphic>
          </wp:inline>
        </w:drawing>
      </w:r>
    </w:p>
    <w:p w14:paraId="505BD798" w14:textId="787FD100" w:rsidR="002B2A83" w:rsidRPr="0092068B" w:rsidRDefault="003F5575" w:rsidP="006A0360">
      <w:pPr>
        <w:rPr>
          <w:rFonts w:cstheme="minorHAnsi"/>
        </w:rPr>
      </w:pPr>
      <w:r w:rsidRPr="0092068B">
        <w:rPr>
          <w:rFonts w:cstheme="minorHAnsi"/>
        </w:rPr>
        <w:t>Leyenda:</w:t>
      </w:r>
    </w:p>
    <w:p w14:paraId="5A6E903A" w14:textId="77777777" w:rsidR="003F5575" w:rsidRPr="0092068B" w:rsidRDefault="003F5575" w:rsidP="006A0360">
      <w:pPr>
        <w:rPr>
          <w:rFonts w:cstheme="minorHAnsi"/>
        </w:rPr>
      </w:pPr>
      <w:r w:rsidRPr="0092068B">
        <w:rPr>
          <w:rFonts w:cstheme="minorHAnsi"/>
          <w:noProof/>
        </w:rPr>
        <w:drawing>
          <wp:anchor distT="0" distB="0" distL="114300" distR="114300" simplePos="0" relativeHeight="251658240" behindDoc="1" locked="0" layoutInCell="1" allowOverlap="1" wp14:anchorId="101F675A" wp14:editId="7B910FCF">
            <wp:simplePos x="0" y="0"/>
            <wp:positionH relativeFrom="column">
              <wp:posOffset>0</wp:posOffset>
            </wp:positionH>
            <wp:positionV relativeFrom="paragraph">
              <wp:posOffset>1270</wp:posOffset>
            </wp:positionV>
            <wp:extent cx="1013460" cy="2757431"/>
            <wp:effectExtent l="0" t="0" r="0" b="5080"/>
            <wp:wrapTight wrapText="bothSides">
              <wp:wrapPolygon edited="0">
                <wp:start x="0" y="0"/>
                <wp:lineTo x="0" y="21491"/>
                <wp:lineTo x="21113" y="21491"/>
                <wp:lineTo x="2111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3460" cy="2757431"/>
                    </a:xfrm>
                    <a:prstGeom prst="rect">
                      <a:avLst/>
                    </a:prstGeom>
                  </pic:spPr>
                </pic:pic>
              </a:graphicData>
            </a:graphic>
            <wp14:sizeRelH relativeFrom="page">
              <wp14:pctWidth>0</wp14:pctWidth>
            </wp14:sizeRelH>
            <wp14:sizeRelV relativeFrom="page">
              <wp14:pctHeight>0</wp14:pctHeight>
            </wp14:sizeRelV>
          </wp:anchor>
        </w:drawing>
      </w:r>
      <w:r w:rsidRPr="0092068B">
        <w:rPr>
          <w:rFonts w:cstheme="minorHAnsi"/>
        </w:rPr>
        <w:t xml:space="preserve"> </w:t>
      </w:r>
    </w:p>
    <w:p w14:paraId="5A81DCDE" w14:textId="5E6C4854" w:rsidR="003F5575" w:rsidRPr="0092068B" w:rsidRDefault="003F5575" w:rsidP="006A0360">
      <w:pPr>
        <w:rPr>
          <w:rFonts w:cstheme="minorHAnsi"/>
        </w:rPr>
      </w:pPr>
      <w:r w:rsidRPr="0092068B">
        <w:rPr>
          <w:rFonts w:cstheme="minorHAnsi"/>
          <w:u w:val="single"/>
        </w:rPr>
        <w:t>Pagina</w:t>
      </w:r>
      <w:r w:rsidRPr="0092068B">
        <w:rPr>
          <w:rFonts w:cstheme="minorHAnsi"/>
        </w:rPr>
        <w:t>: Muestra cada una de las paginas existentes en la aplicación.</w:t>
      </w:r>
    </w:p>
    <w:p w14:paraId="4AAC6046" w14:textId="51F6426F" w:rsidR="003F5575" w:rsidRPr="0092068B" w:rsidRDefault="003F5575" w:rsidP="006A0360">
      <w:pPr>
        <w:rPr>
          <w:rFonts w:cstheme="minorHAnsi"/>
        </w:rPr>
      </w:pPr>
    </w:p>
    <w:p w14:paraId="4C1DF01C" w14:textId="6F72CD51" w:rsidR="0079059B" w:rsidRPr="0092068B" w:rsidRDefault="003F5575" w:rsidP="006A0360">
      <w:pPr>
        <w:rPr>
          <w:rFonts w:cstheme="minorHAnsi"/>
        </w:rPr>
      </w:pPr>
      <w:r w:rsidRPr="0092068B">
        <w:rPr>
          <w:rFonts w:cstheme="minorHAnsi"/>
          <w:u w:val="single"/>
        </w:rPr>
        <w:t>Permisos</w:t>
      </w:r>
      <w:r w:rsidRPr="0092068B">
        <w:rPr>
          <w:rFonts w:cstheme="minorHAnsi"/>
        </w:rPr>
        <w:t>: Muestra los permisos requeridos para esa zona de la aplicación (código de colores explicados a continuación)</w:t>
      </w:r>
    </w:p>
    <w:p w14:paraId="2C3DBB5D" w14:textId="0427D531" w:rsidR="003F5575" w:rsidRPr="0092068B" w:rsidRDefault="003F5575">
      <w:pPr>
        <w:suppressAutoHyphens w:val="0"/>
        <w:spacing w:before="0" w:after="0"/>
        <w:jc w:val="left"/>
        <w:rPr>
          <w:rFonts w:cstheme="minorHAnsi"/>
        </w:rPr>
      </w:pPr>
      <w:r w:rsidRPr="0092068B">
        <w:rPr>
          <w:rFonts w:cstheme="minorHAnsi"/>
        </w:rPr>
        <w:t>Acción: Posibles acciones a realizar en cada página.</w:t>
      </w:r>
    </w:p>
    <w:p w14:paraId="42706178" w14:textId="77777777" w:rsidR="003F5575" w:rsidRPr="0092068B" w:rsidRDefault="003F5575">
      <w:pPr>
        <w:suppressAutoHyphens w:val="0"/>
        <w:spacing w:before="0" w:after="0"/>
        <w:jc w:val="left"/>
        <w:rPr>
          <w:rFonts w:cstheme="minorHAnsi"/>
        </w:rPr>
      </w:pPr>
    </w:p>
    <w:p w14:paraId="0A187A61" w14:textId="77777777" w:rsidR="003F5575" w:rsidRPr="0092068B" w:rsidRDefault="003F5575">
      <w:pPr>
        <w:suppressAutoHyphens w:val="0"/>
        <w:spacing w:before="0" w:after="0"/>
        <w:jc w:val="left"/>
        <w:rPr>
          <w:rFonts w:cstheme="minorHAnsi"/>
        </w:rPr>
      </w:pPr>
    </w:p>
    <w:p w14:paraId="2DCF99BC" w14:textId="77777777" w:rsidR="003F5575" w:rsidRPr="0092068B" w:rsidRDefault="003F5575">
      <w:pPr>
        <w:suppressAutoHyphens w:val="0"/>
        <w:spacing w:before="0" w:after="0"/>
        <w:jc w:val="left"/>
        <w:rPr>
          <w:rFonts w:cstheme="minorHAnsi"/>
        </w:rPr>
      </w:pPr>
      <w:r w:rsidRPr="0092068B">
        <w:rPr>
          <w:rFonts w:cstheme="minorHAnsi"/>
          <w:u w:val="single"/>
        </w:rPr>
        <w:t>Menú de navegación</w:t>
      </w:r>
      <w:r w:rsidRPr="0092068B">
        <w:rPr>
          <w:rFonts w:cstheme="minorHAnsi"/>
        </w:rPr>
        <w:t>: Menú o submenú de navegación que se encuentra en la parte superior de la aplicación.</w:t>
      </w:r>
    </w:p>
    <w:p w14:paraId="45AC54D0" w14:textId="77777777" w:rsidR="003F5575" w:rsidRPr="0092068B" w:rsidRDefault="003F5575">
      <w:pPr>
        <w:suppressAutoHyphens w:val="0"/>
        <w:spacing w:before="0" w:after="0"/>
        <w:jc w:val="left"/>
        <w:rPr>
          <w:rFonts w:cstheme="minorHAnsi"/>
          <w:sz w:val="10"/>
          <w:szCs w:val="10"/>
        </w:rPr>
      </w:pPr>
    </w:p>
    <w:p w14:paraId="30FF8CEC" w14:textId="61788051" w:rsidR="003F5575" w:rsidRPr="0092068B" w:rsidRDefault="003F5575">
      <w:pPr>
        <w:suppressAutoHyphens w:val="0"/>
        <w:spacing w:before="0" w:after="0"/>
        <w:jc w:val="left"/>
        <w:rPr>
          <w:rFonts w:cstheme="minorHAnsi"/>
        </w:rPr>
      </w:pPr>
      <w:r w:rsidRPr="0092068B">
        <w:rPr>
          <w:rFonts w:cstheme="minorHAnsi"/>
          <w:u w:val="single"/>
        </w:rPr>
        <w:t>Flecha rellena</w:t>
      </w:r>
      <w:r w:rsidRPr="0092068B">
        <w:rPr>
          <w:rFonts w:cstheme="minorHAnsi"/>
        </w:rPr>
        <w:t>: Indica un cambio de pagina accionado por el usuario</w:t>
      </w:r>
      <w:r w:rsidR="0079059B" w:rsidRPr="0092068B">
        <w:rPr>
          <w:rFonts w:cstheme="minorHAnsi"/>
        </w:rPr>
        <w:t>.</w:t>
      </w:r>
    </w:p>
    <w:p w14:paraId="66DF9C35" w14:textId="77777777" w:rsidR="0079059B" w:rsidRPr="0092068B" w:rsidRDefault="0079059B">
      <w:pPr>
        <w:suppressAutoHyphens w:val="0"/>
        <w:spacing w:before="0" w:after="0"/>
        <w:jc w:val="left"/>
        <w:rPr>
          <w:rFonts w:cstheme="minorHAnsi"/>
          <w:sz w:val="8"/>
          <w:szCs w:val="8"/>
        </w:rPr>
      </w:pPr>
    </w:p>
    <w:p w14:paraId="60376960" w14:textId="77777777" w:rsidR="0079059B" w:rsidRPr="0092068B" w:rsidRDefault="003F5575">
      <w:pPr>
        <w:suppressAutoHyphens w:val="0"/>
        <w:spacing w:before="0" w:after="0"/>
        <w:jc w:val="left"/>
        <w:rPr>
          <w:rFonts w:cstheme="minorHAnsi"/>
        </w:rPr>
      </w:pPr>
      <w:r w:rsidRPr="0092068B">
        <w:rPr>
          <w:rFonts w:cstheme="minorHAnsi"/>
          <w:u w:val="single"/>
        </w:rPr>
        <w:t>Flecha vacía</w:t>
      </w:r>
      <w:r w:rsidRPr="0092068B">
        <w:rPr>
          <w:rFonts w:cstheme="minorHAnsi"/>
        </w:rPr>
        <w:t>: Indica un</w:t>
      </w:r>
      <w:r w:rsidR="0079059B" w:rsidRPr="0092068B">
        <w:rPr>
          <w:rFonts w:cstheme="minorHAnsi"/>
        </w:rPr>
        <w:t>a redirección automática de la aplicación.</w:t>
      </w:r>
    </w:p>
    <w:p w14:paraId="4AB09301" w14:textId="77777777" w:rsidR="0079059B" w:rsidRPr="0092068B" w:rsidRDefault="0079059B">
      <w:pPr>
        <w:suppressAutoHyphens w:val="0"/>
        <w:spacing w:before="0" w:after="0"/>
        <w:jc w:val="left"/>
        <w:rPr>
          <w:rFonts w:cstheme="minorHAnsi"/>
        </w:rPr>
      </w:pPr>
    </w:p>
    <w:p w14:paraId="4B6F8013" w14:textId="77777777" w:rsidR="0079059B" w:rsidRPr="0092068B" w:rsidRDefault="0079059B">
      <w:pPr>
        <w:suppressAutoHyphens w:val="0"/>
        <w:spacing w:before="0" w:after="0"/>
        <w:jc w:val="left"/>
        <w:rPr>
          <w:rFonts w:cstheme="minorHAnsi"/>
        </w:rPr>
      </w:pPr>
      <w:r w:rsidRPr="0092068B">
        <w:rPr>
          <w:rFonts w:cstheme="minorHAnsi"/>
        </w:rPr>
        <w:lastRenderedPageBreak/>
        <w:t>Código de colores:</w:t>
      </w:r>
    </w:p>
    <w:p w14:paraId="1D7BEFA3" w14:textId="77777777" w:rsidR="0079059B" w:rsidRPr="0092068B" w:rsidRDefault="0079059B">
      <w:pPr>
        <w:suppressAutoHyphens w:val="0"/>
        <w:spacing w:before="0" w:after="0"/>
        <w:jc w:val="left"/>
        <w:rPr>
          <w:rFonts w:cstheme="minorHAnsi"/>
        </w:rPr>
      </w:pPr>
      <w:r w:rsidRPr="0092068B">
        <w:rPr>
          <w:rFonts w:cstheme="minorHAnsi"/>
          <w:b/>
          <w:bCs/>
        </w:rPr>
        <w:t xml:space="preserve">Negro: </w:t>
      </w:r>
      <w:r w:rsidRPr="0092068B">
        <w:rPr>
          <w:rFonts w:cstheme="minorHAnsi"/>
        </w:rPr>
        <w:t>Menú de navegación superior visible desde cualquier parte de la aplicación.</w:t>
      </w:r>
    </w:p>
    <w:p w14:paraId="531BF009" w14:textId="77777777" w:rsidR="0079059B" w:rsidRPr="0092068B" w:rsidRDefault="0079059B">
      <w:pPr>
        <w:suppressAutoHyphens w:val="0"/>
        <w:spacing w:before="0" w:after="0"/>
        <w:jc w:val="left"/>
        <w:rPr>
          <w:rFonts w:cstheme="minorHAnsi"/>
        </w:rPr>
      </w:pPr>
      <w:r w:rsidRPr="0092068B">
        <w:rPr>
          <w:rFonts w:cstheme="minorHAnsi"/>
          <w:b/>
          <w:bCs/>
          <w:color w:val="00B0F0"/>
        </w:rPr>
        <w:t>Azul</w:t>
      </w:r>
      <w:r w:rsidRPr="0092068B">
        <w:rPr>
          <w:rFonts w:cstheme="minorHAnsi"/>
          <w:color w:val="00B0F0"/>
        </w:rPr>
        <w:t>:</w:t>
      </w:r>
      <w:r w:rsidRPr="0092068B">
        <w:rPr>
          <w:rFonts w:cstheme="minorHAnsi"/>
        </w:rPr>
        <w:t xml:space="preserve">  Opciones publicas para el registro e inicio de sesión del usuario.</w:t>
      </w:r>
    </w:p>
    <w:p w14:paraId="3FF1716B" w14:textId="7331046C" w:rsidR="0079059B" w:rsidRPr="0092068B" w:rsidRDefault="0079059B">
      <w:pPr>
        <w:suppressAutoHyphens w:val="0"/>
        <w:spacing w:before="0" w:after="0"/>
        <w:jc w:val="left"/>
        <w:rPr>
          <w:rFonts w:cstheme="minorHAnsi"/>
        </w:rPr>
      </w:pPr>
      <w:r w:rsidRPr="0092068B">
        <w:rPr>
          <w:rFonts w:cstheme="minorHAnsi"/>
          <w:b/>
          <w:bCs/>
          <w:color w:val="538135" w:themeColor="accent6" w:themeShade="BF"/>
        </w:rPr>
        <w:t>Verde:</w:t>
      </w:r>
      <w:r w:rsidRPr="0092068B">
        <w:rPr>
          <w:rFonts w:cstheme="minorHAnsi"/>
        </w:rPr>
        <w:t xml:space="preserve"> P</w:t>
      </w:r>
      <w:r w:rsidR="004B22DD" w:rsidRPr="0092068B">
        <w:rPr>
          <w:rFonts w:cstheme="minorHAnsi"/>
        </w:rPr>
        <w:t>á</w:t>
      </w:r>
      <w:r w:rsidRPr="0092068B">
        <w:rPr>
          <w:rFonts w:cstheme="minorHAnsi"/>
        </w:rPr>
        <w:t>gina común a todos los usuarios autentificados en la aplicación.</w:t>
      </w:r>
    </w:p>
    <w:p w14:paraId="4967C690" w14:textId="25928057" w:rsidR="0079059B" w:rsidRPr="0092068B" w:rsidRDefault="0079059B">
      <w:pPr>
        <w:suppressAutoHyphens w:val="0"/>
        <w:spacing w:before="0" w:after="0"/>
        <w:jc w:val="left"/>
        <w:rPr>
          <w:rFonts w:cstheme="minorHAnsi"/>
        </w:rPr>
      </w:pPr>
      <w:r w:rsidRPr="0092068B">
        <w:rPr>
          <w:rFonts w:cstheme="minorHAnsi"/>
          <w:b/>
          <w:bCs/>
          <w:color w:val="BF8F00" w:themeColor="accent4" w:themeShade="BF"/>
        </w:rPr>
        <w:t>Amarillo:</w:t>
      </w:r>
      <w:r w:rsidRPr="0092068B">
        <w:rPr>
          <w:rFonts w:cstheme="minorHAnsi"/>
          <w:b/>
          <w:bCs/>
        </w:rPr>
        <w:t xml:space="preserve"> </w:t>
      </w:r>
      <w:r w:rsidRPr="0092068B">
        <w:rPr>
          <w:rFonts w:cstheme="minorHAnsi"/>
        </w:rPr>
        <w:t>P</w:t>
      </w:r>
      <w:r w:rsidR="004B22DD" w:rsidRPr="0092068B">
        <w:rPr>
          <w:rFonts w:cstheme="minorHAnsi"/>
        </w:rPr>
        <w:t>á</w:t>
      </w:r>
      <w:r w:rsidRPr="0092068B">
        <w:rPr>
          <w:rFonts w:cstheme="minorHAnsi"/>
        </w:rPr>
        <w:t>gina y acciones exclusivas del administrador.</w:t>
      </w:r>
    </w:p>
    <w:p w14:paraId="62D4F147" w14:textId="77777777" w:rsidR="004B22DD" w:rsidRPr="0092068B" w:rsidRDefault="004B22DD">
      <w:pPr>
        <w:suppressAutoHyphens w:val="0"/>
        <w:spacing w:before="0" w:after="0"/>
        <w:jc w:val="left"/>
        <w:rPr>
          <w:rFonts w:cstheme="minorHAnsi"/>
        </w:rPr>
      </w:pPr>
      <w:r w:rsidRPr="0092068B">
        <w:rPr>
          <w:rFonts w:cstheme="minorHAnsi"/>
          <w:b/>
          <w:bCs/>
          <w:color w:val="CC00FF"/>
        </w:rPr>
        <w:t xml:space="preserve">Morado: </w:t>
      </w:r>
      <w:r w:rsidRPr="0092068B">
        <w:rPr>
          <w:rFonts w:cstheme="minorHAnsi"/>
        </w:rPr>
        <w:t>Página y acciones exclusivas de usuarios.</w:t>
      </w:r>
    </w:p>
    <w:p w14:paraId="0D625A24" w14:textId="77777777" w:rsidR="004B22DD" w:rsidRPr="0092068B" w:rsidRDefault="004B22DD">
      <w:pPr>
        <w:suppressAutoHyphens w:val="0"/>
        <w:spacing w:before="0" w:after="0"/>
        <w:jc w:val="left"/>
        <w:rPr>
          <w:rFonts w:cstheme="minorHAnsi"/>
        </w:rPr>
      </w:pPr>
    </w:p>
    <w:p w14:paraId="4EE1F3B3" w14:textId="457080E3" w:rsidR="002A2979" w:rsidRPr="0092068B" w:rsidRDefault="002A2979" w:rsidP="002A2979">
      <w:pPr>
        <w:pStyle w:val="Ttulo2"/>
        <w:numPr>
          <w:ilvl w:val="0"/>
          <w:numId w:val="0"/>
        </w:numPr>
        <w:rPr>
          <w:rFonts w:asciiTheme="minorHAnsi" w:hAnsiTheme="minorHAnsi" w:cstheme="minorHAnsi"/>
        </w:rPr>
      </w:pPr>
      <w:bookmarkStart w:id="2" w:name="_Toc67260564"/>
      <w:r w:rsidRPr="0092068B">
        <w:rPr>
          <w:rFonts w:asciiTheme="minorHAnsi" w:hAnsiTheme="minorHAnsi" w:cstheme="minorHAnsi"/>
        </w:rPr>
        <w:t>Explicación del mapa</w:t>
      </w:r>
      <w:bookmarkEnd w:id="2"/>
    </w:p>
    <w:p w14:paraId="080D576A" w14:textId="32B90EDE" w:rsidR="002A2979" w:rsidRPr="0092068B" w:rsidRDefault="002A2979" w:rsidP="002A2979">
      <w:pPr>
        <w:rPr>
          <w:rFonts w:cstheme="minorHAnsi"/>
        </w:rPr>
      </w:pPr>
      <w:r w:rsidRPr="0092068B">
        <w:rPr>
          <w:rFonts w:cstheme="minorHAnsi"/>
        </w:rPr>
        <w:t>Al acceder a la aplicación el usuario no estará autentificado en la aplicación, por lo que desde el menú “Navegación” solo podrá acceder a las paginas de registro e identificación. Por defecto la aplicación le redirigirá a la pantalla de identificación, pero si no tiene un registro previo puede acceder a la pantalla de registro desde el menú. Una vez autentificado (ya sea como registrado o identificado) la aplicación redirige automáticamente a la pagina de perfil de usuario, que es común para todos los tipos de usuario.</w:t>
      </w:r>
    </w:p>
    <w:p w14:paraId="2B9DE465" w14:textId="1392D7A1" w:rsidR="002A2979" w:rsidRPr="0092068B" w:rsidRDefault="002A2979" w:rsidP="002A2979">
      <w:pPr>
        <w:rPr>
          <w:rFonts w:cstheme="minorHAnsi"/>
        </w:rPr>
      </w:pPr>
      <w:r w:rsidRPr="0092068B">
        <w:rPr>
          <w:rFonts w:cstheme="minorHAnsi"/>
        </w:rPr>
        <w:t xml:space="preserve">Si el usuario es administrador en la pantalla de perfil de usuario </w:t>
      </w:r>
      <w:r w:rsidR="005C6DB9" w:rsidRPr="0092068B">
        <w:rPr>
          <w:rFonts w:cstheme="minorHAnsi"/>
        </w:rPr>
        <w:t>únicamente</w:t>
      </w:r>
      <w:r w:rsidRPr="0092068B">
        <w:rPr>
          <w:rFonts w:cstheme="minorHAnsi"/>
        </w:rPr>
        <w:t xml:space="preserve"> verá un mensaje de bienvenida, y en la barra de navegación </w:t>
      </w:r>
      <w:r w:rsidR="005C6DB9" w:rsidRPr="0092068B">
        <w:rPr>
          <w:rFonts w:cstheme="minorHAnsi"/>
        </w:rPr>
        <w:t>tendrá</w:t>
      </w:r>
      <w:r w:rsidRPr="0092068B">
        <w:rPr>
          <w:rFonts w:cstheme="minorHAnsi"/>
        </w:rPr>
        <w:t xml:space="preserve"> la </w:t>
      </w:r>
      <w:r w:rsidR="005C6DB9" w:rsidRPr="0092068B">
        <w:rPr>
          <w:rFonts w:cstheme="minorHAnsi"/>
        </w:rPr>
        <w:t>opción</w:t>
      </w:r>
      <w:r w:rsidRPr="0092068B">
        <w:rPr>
          <w:rFonts w:cstheme="minorHAnsi"/>
        </w:rPr>
        <w:t xml:space="preserve"> de ir a la </w:t>
      </w:r>
      <w:r w:rsidR="005C6DB9" w:rsidRPr="0092068B">
        <w:rPr>
          <w:rFonts w:cstheme="minorHAnsi"/>
        </w:rPr>
        <w:t>página</w:t>
      </w:r>
      <w:r w:rsidRPr="0092068B">
        <w:rPr>
          <w:rFonts w:cstheme="minorHAnsi"/>
        </w:rPr>
        <w:t xml:space="preserve"> de usuarios registrados. En esta pagina el administrado puede marcar los usuarios de la lista que quiera y eliminarlos del sistema, cuando haga esto verá como los usuarios desaparecen de la lista.</w:t>
      </w:r>
    </w:p>
    <w:p w14:paraId="612C3044" w14:textId="16334A2B" w:rsidR="005C6DB9" w:rsidRPr="0092068B" w:rsidRDefault="002A2979" w:rsidP="002A2979">
      <w:pPr>
        <w:rPr>
          <w:rFonts w:cstheme="minorHAnsi"/>
        </w:rPr>
      </w:pPr>
      <w:r w:rsidRPr="0092068B">
        <w:rPr>
          <w:rFonts w:cstheme="minorHAnsi"/>
        </w:rPr>
        <w:t xml:space="preserve">Si el usuario es un usuario </w:t>
      </w:r>
      <w:r w:rsidR="005C6DB9" w:rsidRPr="0092068B">
        <w:rPr>
          <w:rFonts w:cstheme="minorHAnsi"/>
        </w:rPr>
        <w:t>estándar</w:t>
      </w:r>
      <w:r w:rsidRPr="0092068B">
        <w:rPr>
          <w:rFonts w:cstheme="minorHAnsi"/>
        </w:rPr>
        <w:t xml:space="preserve"> en la pantalla de perfil de usuario le aparecerá su nombre, </w:t>
      </w:r>
      <w:r w:rsidR="005C6DB9" w:rsidRPr="0092068B">
        <w:rPr>
          <w:rFonts w:cstheme="minorHAnsi"/>
        </w:rPr>
        <w:t>la cantidad de dinero que tiene, y dos enlaces para ver sus ofertas publicadas y compradas. Además, desde el menú de navegación podrá acceder a cuatro opciones:</w:t>
      </w:r>
    </w:p>
    <w:p w14:paraId="08D8B65F" w14:textId="29213995" w:rsidR="002A2979" w:rsidRPr="0092068B" w:rsidRDefault="005C6DB9" w:rsidP="005C6DB9">
      <w:pPr>
        <w:pStyle w:val="Prrafodelista"/>
        <w:numPr>
          <w:ilvl w:val="0"/>
          <w:numId w:val="57"/>
        </w:numPr>
        <w:rPr>
          <w:rFonts w:cstheme="minorHAnsi"/>
        </w:rPr>
      </w:pPr>
      <w:r w:rsidRPr="0092068B">
        <w:rPr>
          <w:rFonts w:cstheme="minorHAnsi"/>
        </w:rPr>
        <w:t>Publicar oferta: En esta pantalla el usuario podrá rellenar el formulario para la creación de una nueva oferta. Una vez relleno, al dar a publicar, se le redirigirá a la pantalla de ofertas publicadas automáticamente.</w:t>
      </w:r>
    </w:p>
    <w:p w14:paraId="51E4BA3D" w14:textId="5AF30FB8" w:rsidR="005C6DB9" w:rsidRPr="0092068B" w:rsidRDefault="005C6DB9" w:rsidP="005C6DB9">
      <w:pPr>
        <w:pStyle w:val="Prrafodelista"/>
        <w:numPr>
          <w:ilvl w:val="0"/>
          <w:numId w:val="57"/>
        </w:numPr>
        <w:rPr>
          <w:rFonts w:cstheme="minorHAnsi"/>
        </w:rPr>
      </w:pPr>
      <w:r w:rsidRPr="0092068B">
        <w:rPr>
          <w:rFonts w:cstheme="minorHAnsi"/>
        </w:rPr>
        <w:t>Todas las ofertas: En esta pantalla por defecto se realiza una búsqueda de todas las ofertas existentes en el sistema, pudiendo filtrarlas con la barra de búsquedas. En el listado de las ofertas se muestra el título, la descripción, la fecha de publicación y las opciones de compra. Estas opciones estarán bloqueadas si la oferta ya ha sido comprada o si la oferta esta publicada por el usuario que esta navegando, y estará habilitada la opción de compra en caso contrario. Si el usuario compra la oferta se redirigirá automáticamente a la pantalla de ofertas compradas.</w:t>
      </w:r>
    </w:p>
    <w:p w14:paraId="39AEF03E" w14:textId="1DED228B" w:rsidR="005C6DB9" w:rsidRPr="0092068B" w:rsidRDefault="005C6DB9" w:rsidP="005C6DB9">
      <w:pPr>
        <w:pStyle w:val="Prrafodelista"/>
        <w:numPr>
          <w:ilvl w:val="0"/>
          <w:numId w:val="57"/>
        </w:numPr>
        <w:rPr>
          <w:rFonts w:cstheme="minorHAnsi"/>
        </w:rPr>
      </w:pPr>
      <w:r w:rsidRPr="0092068B">
        <w:rPr>
          <w:rFonts w:cstheme="minorHAnsi"/>
        </w:rPr>
        <w:t>Ofertas publicadas: En esta pantalla el usuario podrá ver todas las ofertas que ha publicado, y podrá borrar cualquiera de ellas. Cuando borre alguna podrá ver la lista de nuevo en la que no aparecerá esa oferta.</w:t>
      </w:r>
    </w:p>
    <w:p w14:paraId="2D530364" w14:textId="2EB9446D" w:rsidR="005C6DB9" w:rsidRPr="0092068B" w:rsidRDefault="005C6DB9" w:rsidP="005C6DB9">
      <w:pPr>
        <w:pStyle w:val="Prrafodelista"/>
        <w:numPr>
          <w:ilvl w:val="0"/>
          <w:numId w:val="57"/>
        </w:numPr>
        <w:rPr>
          <w:rFonts w:cstheme="minorHAnsi"/>
        </w:rPr>
      </w:pPr>
      <w:r w:rsidRPr="0092068B">
        <w:rPr>
          <w:rFonts w:cstheme="minorHAnsi"/>
        </w:rPr>
        <w:t>Ofertas compradas: En esta pantalla el usuario podrá ver una lista de todas las ofertas que ha comprado.</w:t>
      </w:r>
    </w:p>
    <w:p w14:paraId="07C9319E" w14:textId="0DE96C07" w:rsidR="003F5575" w:rsidRPr="0092068B" w:rsidRDefault="003F5575">
      <w:pPr>
        <w:suppressAutoHyphens w:val="0"/>
        <w:spacing w:before="0" w:after="0"/>
        <w:jc w:val="left"/>
        <w:rPr>
          <w:rFonts w:cstheme="minorHAnsi"/>
          <w:b/>
          <w:bCs/>
          <w:color w:val="CC00FF"/>
        </w:rPr>
      </w:pPr>
      <w:r w:rsidRPr="0092068B">
        <w:rPr>
          <w:rFonts w:cstheme="minorHAnsi"/>
          <w:b/>
          <w:bCs/>
          <w:color w:val="CC00FF"/>
        </w:rPr>
        <w:br w:type="page"/>
      </w:r>
    </w:p>
    <w:p w14:paraId="123442C6" w14:textId="77777777" w:rsidR="003F5575" w:rsidRPr="0092068B" w:rsidRDefault="003F5575" w:rsidP="006A0360">
      <w:pPr>
        <w:rPr>
          <w:rFonts w:cstheme="minorHAnsi"/>
        </w:rPr>
      </w:pPr>
    </w:p>
    <w:p w14:paraId="5CCCE7BD" w14:textId="5BFEBA6C" w:rsidR="006868BF" w:rsidRPr="0092068B" w:rsidRDefault="00C617ED" w:rsidP="006A0360">
      <w:pPr>
        <w:pStyle w:val="Ttulo1"/>
        <w:rPr>
          <w:rFonts w:asciiTheme="minorHAnsi" w:hAnsiTheme="minorHAnsi" w:cstheme="minorHAnsi"/>
        </w:rPr>
      </w:pPr>
      <w:bookmarkStart w:id="3" w:name="_Toc67260565"/>
      <w:r w:rsidRPr="0092068B">
        <w:rPr>
          <w:rFonts w:asciiTheme="minorHAnsi" w:hAnsiTheme="minorHAnsi" w:cstheme="minorHAnsi"/>
        </w:rPr>
        <w:t>Aspectos técnicos</w:t>
      </w:r>
      <w:r w:rsidR="003861D9" w:rsidRPr="0092068B">
        <w:rPr>
          <w:rFonts w:asciiTheme="minorHAnsi" w:hAnsiTheme="minorHAnsi" w:cstheme="minorHAnsi"/>
        </w:rPr>
        <w:t xml:space="preserve"> y de diseño relevantes</w:t>
      </w:r>
      <w:bookmarkEnd w:id="3"/>
    </w:p>
    <w:p w14:paraId="3BE314F4" w14:textId="6D5A0015" w:rsidR="003861D9" w:rsidRPr="0092068B" w:rsidRDefault="00EB35B7" w:rsidP="00EB35B7">
      <w:pPr>
        <w:pStyle w:val="Ttulo2"/>
        <w:numPr>
          <w:ilvl w:val="0"/>
          <w:numId w:val="0"/>
        </w:numPr>
        <w:rPr>
          <w:rFonts w:asciiTheme="minorHAnsi" w:hAnsiTheme="minorHAnsi" w:cstheme="minorHAnsi"/>
        </w:rPr>
      </w:pPr>
      <w:bookmarkStart w:id="4" w:name="_Toc67260566"/>
      <w:r w:rsidRPr="0092068B">
        <w:rPr>
          <w:rFonts w:asciiTheme="minorHAnsi" w:hAnsiTheme="minorHAnsi" w:cstheme="minorHAnsi"/>
        </w:rPr>
        <w:t>Modelo de dominio</w:t>
      </w:r>
      <w:bookmarkEnd w:id="4"/>
    </w:p>
    <w:p w14:paraId="30C20D1B" w14:textId="28B66B15" w:rsidR="00EB35B7" w:rsidRPr="0092068B" w:rsidRDefault="0092068B" w:rsidP="00EB35B7">
      <w:pPr>
        <w:rPr>
          <w:rFonts w:cstheme="minorHAnsi"/>
        </w:rPr>
      </w:pPr>
      <w:r w:rsidRPr="0092068B">
        <w:rPr>
          <w:rFonts w:cstheme="minorHAnsi"/>
          <w:noProof/>
        </w:rPr>
        <w:drawing>
          <wp:inline distT="0" distB="0" distL="0" distR="0" wp14:anchorId="7936D746" wp14:editId="04DEFCBF">
            <wp:extent cx="4800600" cy="315294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784" cy="3168176"/>
                    </a:xfrm>
                    <a:prstGeom prst="rect">
                      <a:avLst/>
                    </a:prstGeom>
                  </pic:spPr>
                </pic:pic>
              </a:graphicData>
            </a:graphic>
          </wp:inline>
        </w:drawing>
      </w:r>
    </w:p>
    <w:p w14:paraId="2CF30EE7" w14:textId="1605477F" w:rsidR="0092068B" w:rsidRPr="0092068B" w:rsidRDefault="0092068B" w:rsidP="00EB35B7">
      <w:pPr>
        <w:rPr>
          <w:rFonts w:cstheme="minorHAnsi"/>
        </w:rPr>
      </w:pPr>
      <w:r w:rsidRPr="0092068B">
        <w:rPr>
          <w:rFonts w:cstheme="minorHAnsi"/>
        </w:rPr>
        <w:t xml:space="preserve">El modelo de dominio es bastante sencillo, </w:t>
      </w:r>
      <w:proofErr w:type="spellStart"/>
      <w:r w:rsidRPr="0092068B">
        <w:rPr>
          <w:rFonts w:cstheme="minorHAnsi"/>
        </w:rPr>
        <w:t>unicamente</w:t>
      </w:r>
      <w:proofErr w:type="spellEnd"/>
      <w:r w:rsidRPr="0092068B">
        <w:rPr>
          <w:rFonts w:cstheme="minorHAnsi"/>
        </w:rPr>
        <w:t xml:space="preserve"> consta de ofertas (</w:t>
      </w:r>
      <w:proofErr w:type="spellStart"/>
      <w:r w:rsidRPr="0092068B">
        <w:rPr>
          <w:rFonts w:cstheme="minorHAnsi"/>
        </w:rPr>
        <w:t>Offer</w:t>
      </w:r>
      <w:proofErr w:type="spellEnd"/>
      <w:r w:rsidRPr="0092068B">
        <w:rPr>
          <w:rFonts w:cstheme="minorHAnsi"/>
        </w:rPr>
        <w:t>) y usuarios (</w:t>
      </w:r>
      <w:proofErr w:type="spellStart"/>
      <w:r w:rsidRPr="0092068B">
        <w:rPr>
          <w:rFonts w:cstheme="minorHAnsi"/>
        </w:rPr>
        <w:t>User</w:t>
      </w:r>
      <w:proofErr w:type="spellEnd"/>
      <w:r w:rsidRPr="0092068B">
        <w:rPr>
          <w:rFonts w:cstheme="minorHAnsi"/>
        </w:rPr>
        <w:t>).</w:t>
      </w:r>
    </w:p>
    <w:p w14:paraId="63948018" w14:textId="4973DDFC" w:rsidR="0092068B" w:rsidRPr="0092068B" w:rsidRDefault="0092068B" w:rsidP="00EB35B7">
      <w:pPr>
        <w:rPr>
          <w:rFonts w:cstheme="minorHAnsi"/>
        </w:rPr>
      </w:pPr>
      <w:r w:rsidRPr="0092068B">
        <w:rPr>
          <w:rFonts w:cstheme="minorHAnsi"/>
        </w:rPr>
        <w:t xml:space="preserve">Las ofertas tienen los atributos id (identificador), </w:t>
      </w:r>
      <w:proofErr w:type="spellStart"/>
      <w:r w:rsidRPr="0092068B">
        <w:rPr>
          <w:rFonts w:cstheme="minorHAnsi"/>
        </w:rPr>
        <w:t>title</w:t>
      </w:r>
      <w:proofErr w:type="spellEnd"/>
      <w:r w:rsidRPr="0092068B">
        <w:rPr>
          <w:rFonts w:cstheme="minorHAnsi"/>
        </w:rPr>
        <w:t xml:space="preserve"> (</w:t>
      </w:r>
      <w:proofErr w:type="spellStart"/>
      <w:r w:rsidRPr="0092068B">
        <w:rPr>
          <w:rFonts w:cstheme="minorHAnsi"/>
        </w:rPr>
        <w:t>titulo</w:t>
      </w:r>
      <w:proofErr w:type="spellEnd"/>
      <w:r w:rsidRPr="0092068B">
        <w:rPr>
          <w:rFonts w:cstheme="minorHAnsi"/>
        </w:rPr>
        <w:t xml:space="preserve"> de la oferta), </w:t>
      </w:r>
      <w:proofErr w:type="spellStart"/>
      <w:r w:rsidRPr="0092068B">
        <w:rPr>
          <w:rFonts w:cstheme="minorHAnsi"/>
        </w:rPr>
        <w:t>description</w:t>
      </w:r>
      <w:proofErr w:type="spellEnd"/>
      <w:r w:rsidRPr="0092068B">
        <w:rPr>
          <w:rFonts w:cstheme="minorHAnsi"/>
        </w:rPr>
        <w:t xml:space="preserve"> (breve </w:t>
      </w:r>
      <w:proofErr w:type="spellStart"/>
      <w:r w:rsidRPr="0092068B">
        <w:rPr>
          <w:rFonts w:cstheme="minorHAnsi"/>
        </w:rPr>
        <w:t>descripcion</w:t>
      </w:r>
      <w:proofErr w:type="spellEnd"/>
      <w:r w:rsidRPr="0092068B">
        <w:rPr>
          <w:rFonts w:cstheme="minorHAnsi"/>
        </w:rPr>
        <w:t xml:space="preserve"> de la oferta), date (fecha de alta de la oferta), </w:t>
      </w:r>
      <w:proofErr w:type="spellStart"/>
      <w:r w:rsidRPr="0092068B">
        <w:rPr>
          <w:rFonts w:cstheme="minorHAnsi"/>
        </w:rPr>
        <w:t>price</w:t>
      </w:r>
      <w:proofErr w:type="spellEnd"/>
      <w:r w:rsidRPr="0092068B">
        <w:rPr>
          <w:rFonts w:cstheme="minorHAnsi"/>
        </w:rPr>
        <w:t xml:space="preserve"> (precio en euros de la oferta), </w:t>
      </w:r>
      <w:proofErr w:type="gramStart"/>
      <w:r w:rsidRPr="0092068B">
        <w:rPr>
          <w:rFonts w:cstheme="minorHAnsi"/>
        </w:rPr>
        <w:t>status</w:t>
      </w:r>
      <w:proofErr w:type="gramEnd"/>
      <w:r w:rsidRPr="0092068B">
        <w:rPr>
          <w:rFonts w:cstheme="minorHAnsi"/>
        </w:rPr>
        <w:t xml:space="preserve"> (enumerado que dice si esta comprada o no), </w:t>
      </w:r>
      <w:proofErr w:type="spellStart"/>
      <w:r w:rsidRPr="0092068B">
        <w:rPr>
          <w:rFonts w:cstheme="minorHAnsi"/>
        </w:rPr>
        <w:t>creator</w:t>
      </w:r>
      <w:proofErr w:type="spellEnd"/>
      <w:r w:rsidRPr="0092068B">
        <w:rPr>
          <w:rFonts w:cstheme="minorHAnsi"/>
        </w:rPr>
        <w:t xml:space="preserve"> (usuario que publica la oferta) y </w:t>
      </w:r>
      <w:proofErr w:type="spellStart"/>
      <w:r w:rsidRPr="0092068B">
        <w:rPr>
          <w:rFonts w:cstheme="minorHAnsi"/>
        </w:rPr>
        <w:t>buyer</w:t>
      </w:r>
      <w:proofErr w:type="spellEnd"/>
      <w:r w:rsidRPr="0092068B">
        <w:rPr>
          <w:rFonts w:cstheme="minorHAnsi"/>
        </w:rPr>
        <w:t xml:space="preserve"> (usuario que compra la oferta).</w:t>
      </w:r>
    </w:p>
    <w:p w14:paraId="7D17EFE6" w14:textId="10965BF2" w:rsidR="0092068B" w:rsidRPr="0092068B" w:rsidRDefault="0092068B" w:rsidP="00EB35B7">
      <w:pPr>
        <w:rPr>
          <w:rFonts w:cstheme="minorHAnsi"/>
        </w:rPr>
      </w:pPr>
      <w:r w:rsidRPr="0092068B">
        <w:rPr>
          <w:rFonts w:cstheme="minorHAnsi"/>
        </w:rPr>
        <w:t xml:space="preserve">Los usuarios tienen los atributos id (identificador), email (correo electrónico, que no puede estar repetido), </w:t>
      </w:r>
      <w:proofErr w:type="spellStart"/>
      <w:r w:rsidRPr="0092068B">
        <w:rPr>
          <w:rFonts w:cstheme="minorHAnsi"/>
        </w:rPr>
        <w:t>name</w:t>
      </w:r>
      <w:proofErr w:type="spellEnd"/>
      <w:r w:rsidRPr="0092068B">
        <w:rPr>
          <w:rFonts w:cstheme="minorHAnsi"/>
        </w:rPr>
        <w:t xml:space="preserve"> (nombre del usuario), </w:t>
      </w:r>
      <w:proofErr w:type="spellStart"/>
      <w:r w:rsidRPr="0092068B">
        <w:rPr>
          <w:rFonts w:cstheme="minorHAnsi"/>
        </w:rPr>
        <w:t>lastName</w:t>
      </w:r>
      <w:proofErr w:type="spellEnd"/>
      <w:r w:rsidRPr="0092068B">
        <w:rPr>
          <w:rFonts w:cstheme="minorHAnsi"/>
        </w:rPr>
        <w:t xml:space="preserve"> (apellidos del usuario), role (si es administrador o usuario estándar), </w:t>
      </w:r>
      <w:proofErr w:type="spellStart"/>
      <w:proofErr w:type="gramStart"/>
      <w:r w:rsidRPr="0092068B">
        <w:rPr>
          <w:rFonts w:cstheme="minorHAnsi"/>
        </w:rPr>
        <w:t>password</w:t>
      </w:r>
      <w:proofErr w:type="spellEnd"/>
      <w:proofErr w:type="gramEnd"/>
      <w:r w:rsidRPr="0092068B">
        <w:rPr>
          <w:rFonts w:cstheme="minorHAnsi"/>
        </w:rPr>
        <w:t xml:space="preserve"> (contraseña del usuario que se guardara cifrada) y </w:t>
      </w:r>
      <w:proofErr w:type="spellStart"/>
      <w:r w:rsidRPr="0092068B">
        <w:rPr>
          <w:rFonts w:cstheme="minorHAnsi"/>
        </w:rPr>
        <w:t>paswordComfirm</w:t>
      </w:r>
      <w:proofErr w:type="spellEnd"/>
      <w:r w:rsidRPr="0092068B">
        <w:rPr>
          <w:rFonts w:cstheme="minorHAnsi"/>
        </w:rPr>
        <w:t xml:space="preserve"> (que no se guarda en la base de datos, pero es necesario para la validación de la contraseña).</w:t>
      </w:r>
    </w:p>
    <w:p w14:paraId="1B66C5CE" w14:textId="763DDA6A" w:rsidR="0092068B" w:rsidRPr="0092068B" w:rsidRDefault="0092068B" w:rsidP="00EB35B7">
      <w:pPr>
        <w:rPr>
          <w:rFonts w:cstheme="minorHAnsi"/>
        </w:rPr>
      </w:pPr>
      <w:r w:rsidRPr="0092068B">
        <w:rPr>
          <w:rFonts w:cstheme="minorHAnsi"/>
        </w:rPr>
        <w:t>Estos se relacionan de manera que cada usuario puede tener varias ofertas publicadas y compradas, pero cada oferta es publicada por un usuario y comprada por otro usuario.</w:t>
      </w:r>
    </w:p>
    <w:p w14:paraId="3DF1129D" w14:textId="006D71BF" w:rsidR="0092068B" w:rsidRPr="0092068B" w:rsidRDefault="0092068B" w:rsidP="0092068B">
      <w:pPr>
        <w:pStyle w:val="Ttulo2"/>
        <w:numPr>
          <w:ilvl w:val="0"/>
          <w:numId w:val="0"/>
        </w:numPr>
        <w:rPr>
          <w:rFonts w:asciiTheme="minorHAnsi" w:hAnsiTheme="minorHAnsi" w:cstheme="minorHAnsi"/>
        </w:rPr>
      </w:pPr>
      <w:bookmarkStart w:id="5" w:name="_Toc67260567"/>
      <w:r w:rsidRPr="0092068B">
        <w:rPr>
          <w:rFonts w:asciiTheme="minorHAnsi" w:hAnsiTheme="minorHAnsi" w:cstheme="minorHAnsi"/>
        </w:rPr>
        <w:t>Decisiones de implementación</w:t>
      </w:r>
      <w:bookmarkEnd w:id="5"/>
    </w:p>
    <w:p w14:paraId="7DD38BE1" w14:textId="339AC536" w:rsidR="00923504" w:rsidRDefault="00923504" w:rsidP="0092068B">
      <w:pPr>
        <w:rPr>
          <w:rFonts w:cstheme="minorHAnsi"/>
        </w:rPr>
      </w:pPr>
      <w:r w:rsidRPr="00923504">
        <w:rPr>
          <w:rFonts w:cstheme="minorHAnsi"/>
        </w:rPr>
        <w:t>Toda la arquitectura y diseño de la aplicación está basada en la aplicación realizada durante las practicas. En el único sitio donde hay cambios significativos es en el diseño de las pruebas. En lugar de estar todos apilados en una única clase se han separado en 1</w:t>
      </w:r>
      <w:r>
        <w:rPr>
          <w:rFonts w:cstheme="minorHAnsi"/>
        </w:rPr>
        <w:t>3</w:t>
      </w:r>
      <w:r w:rsidRPr="00923504">
        <w:rPr>
          <w:rFonts w:cstheme="minorHAnsi"/>
        </w:rPr>
        <w:t xml:space="preserve"> clases distintas correspondientes a cada uno de los ejercicios. Todos ellos se ejecutan de forma consecutiva desde la clase “SdiEntrega120211005ApplicationTests.java”. </w:t>
      </w:r>
    </w:p>
    <w:p w14:paraId="73906C61" w14:textId="77777777" w:rsidR="00DC116B" w:rsidRDefault="00923504" w:rsidP="0092068B">
      <w:pPr>
        <w:rPr>
          <w:rFonts w:cstheme="minorHAnsi"/>
        </w:rPr>
      </w:pPr>
      <w:r w:rsidRPr="00923504">
        <w:rPr>
          <w:rFonts w:cstheme="minorHAnsi"/>
        </w:rPr>
        <w:t>Esto conlleva el inconveniente de no poder ejecutar una prueba de forma individual a priori, ya que no ejecutaría el método “</w:t>
      </w:r>
      <w:proofErr w:type="spellStart"/>
      <w:r w:rsidRPr="00923504">
        <w:rPr>
          <w:rFonts w:cstheme="minorHAnsi"/>
        </w:rPr>
        <w:t>BeforeClass</w:t>
      </w:r>
      <w:proofErr w:type="spellEnd"/>
      <w:r w:rsidRPr="00923504">
        <w:rPr>
          <w:rFonts w:cstheme="minorHAnsi"/>
        </w:rPr>
        <w:t xml:space="preserve">”. Para solucionar este problema, y además hacer la programación de las pruebas más fluida se ha implementado un patrón </w:t>
      </w:r>
      <w:proofErr w:type="spellStart"/>
      <w:r w:rsidRPr="00923504">
        <w:rPr>
          <w:rFonts w:cstheme="minorHAnsi"/>
        </w:rPr>
        <w:t>Singleton</w:t>
      </w:r>
      <w:proofErr w:type="spellEnd"/>
      <w:r w:rsidRPr="00923504">
        <w:rPr>
          <w:rFonts w:cstheme="minorHAnsi"/>
        </w:rPr>
        <w:t xml:space="preserve"> para el </w:t>
      </w:r>
      <w:proofErr w:type="gramStart"/>
      <w:r w:rsidRPr="00923504">
        <w:rPr>
          <w:rFonts w:cstheme="minorHAnsi"/>
        </w:rPr>
        <w:t>driver</w:t>
      </w:r>
      <w:proofErr w:type="gramEnd"/>
      <w:r w:rsidRPr="00923504">
        <w:rPr>
          <w:rFonts w:cstheme="minorHAnsi"/>
        </w:rPr>
        <w:t xml:space="preserve"> </w:t>
      </w:r>
      <w:r w:rsidRPr="00923504">
        <w:rPr>
          <w:rFonts w:cstheme="minorHAnsi"/>
        </w:rPr>
        <w:lastRenderedPageBreak/>
        <w:t>“</w:t>
      </w:r>
      <w:proofErr w:type="spellStart"/>
      <w:r w:rsidRPr="00923504">
        <w:rPr>
          <w:rFonts w:cstheme="minorHAnsi"/>
        </w:rPr>
        <w:t>WebDriver</w:t>
      </w:r>
      <w:proofErr w:type="spellEnd"/>
      <w:r w:rsidRPr="00923504">
        <w:rPr>
          <w:rFonts w:cstheme="minorHAnsi"/>
        </w:rPr>
        <w:t xml:space="preserve">” de </w:t>
      </w:r>
      <w:proofErr w:type="spellStart"/>
      <w:r w:rsidRPr="00923504">
        <w:rPr>
          <w:rFonts w:cstheme="minorHAnsi"/>
        </w:rPr>
        <w:t>selenium</w:t>
      </w:r>
      <w:proofErr w:type="spellEnd"/>
      <w:r w:rsidRPr="00923504">
        <w:rPr>
          <w:rFonts w:cstheme="minorHAnsi"/>
        </w:rPr>
        <w:t>, de manera que ahora todos los test llaman a la misma instancia del driver y se inicializa una única vez. Este patrón se puede ver en la clase DriverSingleton.java</w:t>
      </w:r>
      <w:r w:rsidR="00DC116B">
        <w:rPr>
          <w:rFonts w:cstheme="minorHAnsi"/>
        </w:rPr>
        <w:t>.</w:t>
      </w:r>
    </w:p>
    <w:p w14:paraId="01B160D7" w14:textId="2DC66390" w:rsidR="0092068B" w:rsidRPr="0092068B" w:rsidRDefault="00DC116B" w:rsidP="0092068B">
      <w:pPr>
        <w:rPr>
          <w:rFonts w:cstheme="minorHAnsi"/>
        </w:rPr>
      </w:pPr>
      <w:r>
        <w:rPr>
          <w:rFonts w:cstheme="minorHAnsi"/>
        </w:rPr>
        <w:t>Además,</w:t>
      </w:r>
      <w:r w:rsidR="0092068B">
        <w:rPr>
          <w:rFonts w:cstheme="minorHAnsi"/>
        </w:rPr>
        <w:t xml:space="preserve"> todas las clases de </w:t>
      </w:r>
      <w:r w:rsidR="00923504">
        <w:rPr>
          <w:rFonts w:cstheme="minorHAnsi"/>
        </w:rPr>
        <w:t>pruebas</w:t>
      </w:r>
      <w:r w:rsidR="0092068B">
        <w:rPr>
          <w:rFonts w:cstheme="minorHAnsi"/>
        </w:rPr>
        <w:t xml:space="preserve"> heredan de una clase </w:t>
      </w:r>
      <w:proofErr w:type="spellStart"/>
      <w:r w:rsidR="0092068B" w:rsidRPr="0092068B">
        <w:rPr>
          <w:rFonts w:cstheme="minorHAnsi"/>
        </w:rPr>
        <w:t>BaseTests</w:t>
      </w:r>
      <w:proofErr w:type="spellEnd"/>
      <w:r w:rsidR="0092068B">
        <w:rPr>
          <w:rFonts w:cstheme="minorHAnsi"/>
        </w:rPr>
        <w:t xml:space="preserve"> que establece el </w:t>
      </w:r>
      <w:proofErr w:type="spellStart"/>
      <w:r w:rsidR="0092068B" w:rsidRPr="0092068B">
        <w:rPr>
          <w:rFonts w:cstheme="minorHAnsi"/>
        </w:rPr>
        <w:t>WebDriver</w:t>
      </w:r>
      <w:proofErr w:type="spellEnd"/>
      <w:r w:rsidR="0092068B">
        <w:rPr>
          <w:rFonts w:cstheme="minorHAnsi"/>
        </w:rPr>
        <w:t xml:space="preserve">, navega hasta la </w:t>
      </w:r>
      <w:proofErr w:type="spellStart"/>
      <w:r w:rsidR="0092068B">
        <w:rPr>
          <w:rFonts w:cstheme="minorHAnsi"/>
        </w:rPr>
        <w:t>url</w:t>
      </w:r>
      <w:proofErr w:type="spellEnd"/>
      <w:r w:rsidR="0092068B">
        <w:rPr>
          <w:rFonts w:cstheme="minorHAnsi"/>
        </w:rPr>
        <w:t xml:space="preserve"> de inicio antes de cada prueba y limpia las </w:t>
      </w:r>
      <w:r w:rsidR="0092068B" w:rsidRPr="0092068B">
        <w:rPr>
          <w:rFonts w:cstheme="minorHAnsi"/>
        </w:rPr>
        <w:t>cookies</w:t>
      </w:r>
      <w:r w:rsidR="0092068B">
        <w:rPr>
          <w:rFonts w:cstheme="minorHAnsi"/>
        </w:rPr>
        <w:t xml:space="preserve"> al finalizarlas.</w:t>
      </w:r>
      <w:r w:rsidR="00923504">
        <w:rPr>
          <w:rFonts w:cstheme="minorHAnsi"/>
        </w:rPr>
        <w:t xml:space="preserve"> </w:t>
      </w:r>
    </w:p>
    <w:p w14:paraId="0D03FEFE" w14:textId="77777777" w:rsidR="00EB35B7" w:rsidRPr="0092068B" w:rsidRDefault="00EB35B7" w:rsidP="006A0360">
      <w:pPr>
        <w:rPr>
          <w:rFonts w:cstheme="minorHAnsi"/>
        </w:rPr>
      </w:pPr>
    </w:p>
    <w:p w14:paraId="11A79F92" w14:textId="77777777" w:rsidR="003861D9" w:rsidRPr="0092068B" w:rsidRDefault="003861D9" w:rsidP="006A0360">
      <w:pPr>
        <w:pStyle w:val="Ttulo1"/>
        <w:rPr>
          <w:rFonts w:asciiTheme="minorHAnsi" w:hAnsiTheme="minorHAnsi" w:cstheme="minorHAnsi"/>
        </w:rPr>
      </w:pPr>
      <w:bookmarkStart w:id="6" w:name="_Toc67260568"/>
      <w:r w:rsidRPr="0092068B">
        <w:rPr>
          <w:rFonts w:asciiTheme="minorHAnsi" w:hAnsiTheme="minorHAnsi" w:cstheme="minorHAnsi"/>
        </w:rPr>
        <w:t>Información necesaria para el despliegue y ejecució</w:t>
      </w:r>
      <w:r w:rsidR="001E7166" w:rsidRPr="0092068B">
        <w:rPr>
          <w:rFonts w:asciiTheme="minorHAnsi" w:hAnsiTheme="minorHAnsi" w:cstheme="minorHAnsi"/>
        </w:rPr>
        <w:t>n</w:t>
      </w:r>
      <w:bookmarkEnd w:id="6"/>
    </w:p>
    <w:p w14:paraId="0D9E6D2D" w14:textId="77777777" w:rsidR="00DC116B" w:rsidRPr="00DC116B" w:rsidRDefault="00DC116B" w:rsidP="00DC116B">
      <w:pPr>
        <w:rPr>
          <w:rFonts w:cstheme="minorHAnsi"/>
        </w:rPr>
      </w:pPr>
      <w:r w:rsidRPr="00DC116B">
        <w:rPr>
          <w:rFonts w:cstheme="minorHAnsi"/>
        </w:rPr>
        <w:t xml:space="preserve">Antes de nada, hay que arrancar la base de datos. Esta está en la carpeta </w:t>
      </w:r>
      <w:proofErr w:type="spellStart"/>
      <w:r w:rsidRPr="00DC116B">
        <w:rPr>
          <w:rFonts w:cstheme="minorHAnsi"/>
        </w:rPr>
        <w:t>hsqldb</w:t>
      </w:r>
      <w:proofErr w:type="spellEnd"/>
      <w:r w:rsidRPr="00DC116B">
        <w:rPr>
          <w:rFonts w:cstheme="minorHAnsi"/>
        </w:rPr>
        <w:t>, para arrancarla únicamente ejecutamos el archivo run.bat.</w:t>
      </w:r>
    </w:p>
    <w:p w14:paraId="11CF1F48" w14:textId="77777777" w:rsidR="00DC116B" w:rsidRPr="00DC116B" w:rsidRDefault="00DC116B" w:rsidP="00DC116B">
      <w:pPr>
        <w:rPr>
          <w:rFonts w:cstheme="minorHAnsi"/>
        </w:rPr>
      </w:pPr>
      <w:r w:rsidRPr="00DC116B">
        <w:rPr>
          <w:rFonts w:cstheme="minorHAnsi"/>
        </w:rPr>
        <w:t xml:space="preserve">Es importante destacar que al arrancar la aplicación de Spring </w:t>
      </w:r>
      <w:proofErr w:type="spellStart"/>
      <w:r w:rsidRPr="00DC116B">
        <w:rPr>
          <w:rFonts w:cstheme="minorHAnsi"/>
        </w:rPr>
        <w:t>Boot</w:t>
      </w:r>
      <w:proofErr w:type="spellEnd"/>
      <w:r w:rsidRPr="00DC116B">
        <w:rPr>
          <w:rFonts w:cstheme="minorHAnsi"/>
        </w:rPr>
        <w:t xml:space="preserve"> la base de datos se reinicia. Esto se hace para que se puedan ejecutar las pruebas. Si se desea mantener la base de datos entre distintas veces hay que comentar o borrar la clase InsertSampleDataService.java y en el archivo </w:t>
      </w:r>
      <w:proofErr w:type="spellStart"/>
      <w:proofErr w:type="gramStart"/>
      <w:r w:rsidRPr="00DC116B">
        <w:rPr>
          <w:rFonts w:cstheme="minorHAnsi"/>
        </w:rPr>
        <w:t>application.properties</w:t>
      </w:r>
      <w:proofErr w:type="spellEnd"/>
      <w:proofErr w:type="gramEnd"/>
      <w:r w:rsidRPr="00DC116B">
        <w:rPr>
          <w:rFonts w:cstheme="minorHAnsi"/>
        </w:rPr>
        <w:t xml:space="preserve"> cambiar la propiedad </w:t>
      </w:r>
      <w:proofErr w:type="spellStart"/>
      <w:r w:rsidRPr="00DC116B">
        <w:rPr>
          <w:rFonts w:cstheme="minorHAnsi"/>
        </w:rPr>
        <w:t>spring.jpa.hibernate.ddl</w:t>
      </w:r>
      <w:proofErr w:type="spellEnd"/>
      <w:r w:rsidRPr="00DC116B">
        <w:rPr>
          <w:rFonts w:cstheme="minorHAnsi"/>
        </w:rPr>
        <w:t xml:space="preserve">-auto a </w:t>
      </w:r>
      <w:proofErr w:type="spellStart"/>
      <w:r w:rsidRPr="00DC116B">
        <w:rPr>
          <w:rFonts w:cstheme="minorHAnsi"/>
        </w:rPr>
        <w:t>validate</w:t>
      </w:r>
      <w:proofErr w:type="spellEnd"/>
      <w:r w:rsidRPr="00DC116B">
        <w:rPr>
          <w:rFonts w:cstheme="minorHAnsi"/>
        </w:rPr>
        <w:t>.</w:t>
      </w:r>
    </w:p>
    <w:p w14:paraId="51EFCF04" w14:textId="77777777" w:rsidR="00DC116B" w:rsidRPr="00DC116B" w:rsidRDefault="00DC116B" w:rsidP="00DC116B">
      <w:pPr>
        <w:rPr>
          <w:rFonts w:cstheme="minorHAnsi"/>
        </w:rPr>
      </w:pPr>
      <w:r w:rsidRPr="00DC116B">
        <w:rPr>
          <w:rFonts w:cstheme="minorHAnsi"/>
        </w:rPr>
        <w:t xml:space="preserve">Por lo demás únicamente hay que ejecutar la clase MySocialNetwork.java como Spring </w:t>
      </w:r>
      <w:proofErr w:type="spellStart"/>
      <w:r w:rsidRPr="00DC116B">
        <w:rPr>
          <w:rFonts w:cstheme="minorHAnsi"/>
        </w:rPr>
        <w:t>Boot</w:t>
      </w:r>
      <w:proofErr w:type="spellEnd"/>
      <w:r w:rsidRPr="00DC116B">
        <w:rPr>
          <w:rFonts w:cstheme="minorHAnsi"/>
        </w:rPr>
        <w:t xml:space="preserve"> App.</w:t>
      </w:r>
    </w:p>
    <w:p w14:paraId="66A17017" w14:textId="77E5BFB1" w:rsidR="009D13B0" w:rsidRPr="0092068B" w:rsidRDefault="00DC116B" w:rsidP="00DC116B">
      <w:pPr>
        <w:rPr>
          <w:rFonts w:cstheme="minorHAnsi"/>
        </w:rPr>
      </w:pPr>
      <w:r w:rsidRPr="00DC116B">
        <w:rPr>
          <w:rFonts w:cstheme="minorHAnsi"/>
        </w:rPr>
        <w:t>Para ejecutar las pruebas debe estar desplegada la aplicación y la base de datos. Se ejecutará la clase MySocialNetwork_Tests.java como JUnit Test</w:t>
      </w:r>
    </w:p>
    <w:p w14:paraId="5A560A34" w14:textId="77777777" w:rsidR="009D13B0" w:rsidRPr="0092068B" w:rsidRDefault="009D13B0" w:rsidP="009D13B0">
      <w:pPr>
        <w:pStyle w:val="Ttulo1"/>
        <w:rPr>
          <w:rFonts w:asciiTheme="minorHAnsi" w:hAnsiTheme="minorHAnsi" w:cstheme="minorHAnsi"/>
        </w:rPr>
      </w:pPr>
      <w:bookmarkStart w:id="7" w:name="_Toc67260569"/>
      <w:r w:rsidRPr="0092068B">
        <w:rPr>
          <w:rFonts w:asciiTheme="minorHAnsi" w:hAnsiTheme="minorHAnsi" w:cstheme="minorHAnsi"/>
        </w:rPr>
        <w:t>Conclusión</w:t>
      </w:r>
      <w:bookmarkEnd w:id="7"/>
    </w:p>
    <w:p w14:paraId="31D263A7" w14:textId="3C352647" w:rsidR="003861D9" w:rsidRPr="000C4F32" w:rsidRDefault="00DC116B" w:rsidP="006A0360">
      <w:pPr>
        <w:rPr>
          <w:rFonts w:cstheme="minorHAnsi"/>
        </w:rPr>
      </w:pPr>
      <w:r>
        <w:rPr>
          <w:rFonts w:cstheme="minorHAnsi"/>
        </w:rPr>
        <w:t xml:space="preserve">Spring </w:t>
      </w:r>
      <w:proofErr w:type="spellStart"/>
      <w:r>
        <w:rPr>
          <w:rFonts w:cstheme="minorHAnsi"/>
        </w:rPr>
        <w:t>Boot</w:t>
      </w:r>
      <w:proofErr w:type="spellEnd"/>
      <w:r>
        <w:rPr>
          <w:rFonts w:cstheme="minorHAnsi"/>
        </w:rPr>
        <w:t xml:space="preserve"> me parece una herramienta muy útil ya se utiliza mucho en el ámbito laboral por las empresas, pero siento que falta la distinción entre </w:t>
      </w:r>
      <w:proofErr w:type="spellStart"/>
      <w:r>
        <w:rPr>
          <w:rFonts w:cstheme="minorHAnsi"/>
        </w:rPr>
        <w:t>frontend</w:t>
      </w:r>
      <w:proofErr w:type="spellEnd"/>
      <w:r>
        <w:rPr>
          <w:rFonts w:cstheme="minorHAnsi"/>
        </w:rPr>
        <w:t xml:space="preserve"> y </w:t>
      </w:r>
      <w:proofErr w:type="spellStart"/>
      <w:r>
        <w:rPr>
          <w:rFonts w:cstheme="minorHAnsi"/>
        </w:rPr>
        <w:t>backend</w:t>
      </w:r>
      <w:proofErr w:type="spellEnd"/>
      <w:r>
        <w:rPr>
          <w:rFonts w:cstheme="minorHAnsi"/>
        </w:rPr>
        <w:t xml:space="preserve">, el uso de las plantillas </w:t>
      </w:r>
      <w:proofErr w:type="spellStart"/>
      <w:r w:rsidRPr="00DC116B">
        <w:rPr>
          <w:rFonts w:cstheme="minorHAnsi"/>
        </w:rPr>
        <w:t>Thymeleaf</w:t>
      </w:r>
      <w:proofErr w:type="spellEnd"/>
      <w:r>
        <w:rPr>
          <w:rFonts w:cstheme="minorHAnsi"/>
        </w:rPr>
        <w:t xml:space="preserve"> complica mucho la comunicación entre estas partes</w:t>
      </w:r>
      <w:r w:rsidR="000C4F32">
        <w:rPr>
          <w:rFonts w:cstheme="minorHAnsi"/>
        </w:rPr>
        <w:t xml:space="preserve">, habría preferido aprender a utilizar </w:t>
      </w:r>
      <w:proofErr w:type="spellStart"/>
      <w:r w:rsidR="000C4F32">
        <w:rPr>
          <w:rFonts w:cstheme="minorHAnsi"/>
        </w:rPr>
        <w:t>frameworks</w:t>
      </w:r>
      <w:proofErr w:type="spellEnd"/>
      <w:r w:rsidR="000C4F32">
        <w:rPr>
          <w:rFonts w:cstheme="minorHAnsi"/>
        </w:rPr>
        <w:t xml:space="preserve"> como A</w:t>
      </w:r>
      <w:r w:rsidR="000C4F32" w:rsidRPr="000C4F32">
        <w:rPr>
          <w:rFonts w:cstheme="minorHAnsi"/>
        </w:rPr>
        <w:t>ngular</w:t>
      </w:r>
      <w:r w:rsidR="000C4F32">
        <w:rPr>
          <w:rFonts w:cstheme="minorHAnsi"/>
        </w:rPr>
        <w:t xml:space="preserve"> o </w:t>
      </w:r>
      <w:proofErr w:type="spellStart"/>
      <w:r w:rsidR="000C4F32">
        <w:rPr>
          <w:rFonts w:cstheme="minorHAnsi"/>
        </w:rPr>
        <w:t>React</w:t>
      </w:r>
      <w:proofErr w:type="spellEnd"/>
      <w:r w:rsidR="000C4F32">
        <w:rPr>
          <w:rFonts w:cstheme="minorHAnsi"/>
        </w:rPr>
        <w:t>.</w:t>
      </w:r>
    </w:p>
    <w:p w14:paraId="6F45D3AF" w14:textId="77777777" w:rsidR="003861D9" w:rsidRPr="0092068B" w:rsidRDefault="003861D9" w:rsidP="006A0360">
      <w:pPr>
        <w:rPr>
          <w:rFonts w:cstheme="minorHAnsi"/>
        </w:rPr>
      </w:pPr>
    </w:p>
    <w:p w14:paraId="64D6CE7E" w14:textId="77777777" w:rsidR="003861D9" w:rsidRPr="0092068B" w:rsidRDefault="003861D9" w:rsidP="006A0360">
      <w:pPr>
        <w:rPr>
          <w:rFonts w:cstheme="minorHAnsi"/>
        </w:rPr>
      </w:pPr>
    </w:p>
    <w:p w14:paraId="1FBCA399" w14:textId="77777777" w:rsidR="00E85D6F" w:rsidRPr="0092068B" w:rsidRDefault="00E85D6F">
      <w:pPr>
        <w:rPr>
          <w:rFonts w:cstheme="minorHAnsi"/>
          <w:color w:val="000000"/>
        </w:rPr>
      </w:pPr>
      <w:bookmarkStart w:id="8" w:name="_Toc1141415"/>
      <w:bookmarkStart w:id="9" w:name="_Toc1152634"/>
      <w:bookmarkStart w:id="10" w:name="_Toc1152826"/>
      <w:bookmarkStart w:id="11" w:name="_Toc1141416"/>
      <w:bookmarkStart w:id="12" w:name="_Toc1152635"/>
      <w:bookmarkStart w:id="13" w:name="_Toc1152827"/>
      <w:bookmarkStart w:id="14" w:name="_Toc1141420"/>
      <w:bookmarkStart w:id="15" w:name="_Toc1152639"/>
      <w:bookmarkStart w:id="16" w:name="_Toc1152831"/>
      <w:bookmarkStart w:id="17" w:name="_Toc1141425"/>
      <w:bookmarkStart w:id="18" w:name="_Toc1152644"/>
      <w:bookmarkStart w:id="19" w:name="_Toc1152836"/>
      <w:bookmarkStart w:id="20" w:name="_Toc1141429"/>
      <w:bookmarkStart w:id="21" w:name="_Toc1152648"/>
      <w:bookmarkStart w:id="22" w:name="_Toc1152840"/>
      <w:bookmarkStart w:id="23" w:name="_Toc1141433"/>
      <w:bookmarkStart w:id="24" w:name="_Toc1152652"/>
      <w:bookmarkStart w:id="25" w:name="_Toc1152844"/>
      <w:bookmarkStart w:id="26" w:name="_Toc1141438"/>
      <w:bookmarkStart w:id="27" w:name="_Toc1152657"/>
      <w:bookmarkStart w:id="28" w:name="_Toc1152849"/>
      <w:bookmarkStart w:id="29" w:name="_Toc1141440"/>
      <w:bookmarkStart w:id="30" w:name="_Toc1152659"/>
      <w:bookmarkStart w:id="31" w:name="_Toc1152851"/>
      <w:bookmarkStart w:id="32" w:name="_Toc1138685"/>
      <w:bookmarkStart w:id="33" w:name="_Toc1141445"/>
      <w:bookmarkStart w:id="34" w:name="_Toc1152664"/>
      <w:bookmarkStart w:id="35" w:name="_Toc1152856"/>
      <w:bookmarkStart w:id="36" w:name="_Toc1138687"/>
      <w:bookmarkStart w:id="37" w:name="_Toc1141447"/>
      <w:bookmarkStart w:id="38" w:name="_Toc1152666"/>
      <w:bookmarkStart w:id="39" w:name="_Toc1152858"/>
      <w:bookmarkStart w:id="40" w:name="_Toc1138688"/>
      <w:bookmarkStart w:id="41" w:name="_Toc1141448"/>
      <w:bookmarkStart w:id="42" w:name="_Toc1152667"/>
      <w:bookmarkStart w:id="43" w:name="_Toc1152859"/>
      <w:bookmarkStart w:id="44" w:name="_Toc1138689"/>
      <w:bookmarkStart w:id="45" w:name="_Toc1141449"/>
      <w:bookmarkStart w:id="46" w:name="_Toc1152668"/>
      <w:bookmarkStart w:id="47" w:name="_Toc1152860"/>
      <w:bookmarkStart w:id="48" w:name="_Toc1152670"/>
      <w:bookmarkStart w:id="49" w:name="_Toc1152862"/>
      <w:bookmarkStart w:id="50" w:name="_Toc1152671"/>
      <w:bookmarkStart w:id="51" w:name="_Toc115286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sectPr w:rsidR="00E85D6F" w:rsidRPr="0092068B">
      <w:headerReference w:type="default" r:id="rId11"/>
      <w:footerReference w:type="default" r:id="rId12"/>
      <w:pgSz w:w="11906" w:h="16838"/>
      <w:pgMar w:top="1440" w:right="1080" w:bottom="993" w:left="1080" w:header="284" w:footer="1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E8A65" w14:textId="77777777" w:rsidR="005864D8" w:rsidRDefault="005864D8">
      <w:pPr>
        <w:spacing w:before="0" w:after="0"/>
      </w:pPr>
      <w:r>
        <w:separator/>
      </w:r>
    </w:p>
  </w:endnote>
  <w:endnote w:type="continuationSeparator" w:id="0">
    <w:p w14:paraId="4892A420" w14:textId="77777777" w:rsidR="005864D8" w:rsidRDefault="005864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charset w:val="00"/>
    <w:family w:val="swiss"/>
    <w:pitch w:val="variable"/>
    <w:sig w:usb0="E0000AFF" w:usb1="500078FF" w:usb2="00000021" w:usb3="00000000" w:csb0="000001BF" w:csb1="00000000"/>
  </w:font>
  <w:font w:name="WenQuanYi Micro Hei">
    <w:charset w:val="80"/>
    <w:family w:val="auto"/>
    <w:pitch w:val="variable"/>
  </w:font>
  <w:font w:name="Lohit Hindi">
    <w:altName w:val="MS Gothic"/>
    <w:charset w:val="80"/>
    <w:family w:val="auto"/>
    <w:pitch w:val="variable"/>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6B205" w14:textId="77777777" w:rsidR="00FB38BB" w:rsidRDefault="00FB38BB">
    <w:pPr>
      <w:pStyle w:val="Piedepgina"/>
      <w:pBdr>
        <w:top w:val="single" w:sz="4" w:space="1" w:color="000000"/>
      </w:pBdr>
      <w:jc w:val="center"/>
    </w:pPr>
    <w:r>
      <w:t>-</w:t>
    </w:r>
    <w:r>
      <w:rPr>
        <w:rStyle w:val="Nmerodepgina"/>
      </w:rPr>
      <w:fldChar w:fldCharType="begin"/>
    </w:r>
    <w:r>
      <w:rPr>
        <w:rStyle w:val="Nmerodepgina"/>
      </w:rPr>
      <w:instrText xml:space="preserve"> </w:instrText>
    </w:r>
    <w:r w:rsidR="0022596E">
      <w:rPr>
        <w:rStyle w:val="Nmerodepgina"/>
      </w:rPr>
      <w:instrText>PAGE</w:instrText>
    </w:r>
    <w:r>
      <w:rPr>
        <w:rStyle w:val="Nmerodepgina"/>
      </w:rPr>
      <w:instrText xml:space="preserve"> </w:instrText>
    </w:r>
    <w:r>
      <w:rPr>
        <w:rStyle w:val="Nmerodepgina"/>
      </w:rPr>
      <w:fldChar w:fldCharType="separate"/>
    </w:r>
    <w:r w:rsidR="00FA6A66">
      <w:rPr>
        <w:rStyle w:val="Nmerodepgina"/>
        <w:noProof/>
      </w:rPr>
      <w:t>1</w:t>
    </w:r>
    <w:r>
      <w:rPr>
        <w:rStyle w:val="Nmerodepgina"/>
      </w:rPr>
      <w:fldChar w:fldCharType="end"/>
    </w:r>
    <w:r>
      <w:rPr>
        <w:rStyle w:val="Nmerodepgin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A0EF5" w14:textId="77777777" w:rsidR="005864D8" w:rsidRDefault="005864D8">
      <w:pPr>
        <w:spacing w:before="0" w:after="0"/>
      </w:pPr>
      <w:r>
        <w:separator/>
      </w:r>
    </w:p>
  </w:footnote>
  <w:footnote w:type="continuationSeparator" w:id="0">
    <w:p w14:paraId="0DF16FDE" w14:textId="77777777" w:rsidR="005864D8" w:rsidRDefault="005864D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1548"/>
      <w:gridCol w:w="7096"/>
    </w:tblGrid>
    <w:tr w:rsidR="00FB38BB" w14:paraId="33EE7758" w14:textId="77777777">
      <w:trPr>
        <w:trHeight w:val="1282"/>
      </w:trPr>
      <w:tc>
        <w:tcPr>
          <w:tcW w:w="1548" w:type="dxa"/>
          <w:tcBorders>
            <w:bottom w:val="single" w:sz="4" w:space="0" w:color="000000"/>
          </w:tcBorders>
          <w:shd w:val="clear" w:color="auto" w:fill="auto"/>
        </w:tcPr>
        <w:p w14:paraId="1C7BC254" w14:textId="019F322A" w:rsidR="00FB38BB" w:rsidRDefault="009A78C6">
          <w:pPr>
            <w:rPr>
              <w:rFonts w:ascii="Tahoma" w:hAnsi="Tahoma" w:cs="Tahoma"/>
            </w:rPr>
          </w:pPr>
          <w:r>
            <w:rPr>
              <w:b/>
              <w:bCs/>
              <w:noProof/>
              <w:lang w:eastAsia="es-ES"/>
            </w:rPr>
            <w:drawing>
              <wp:inline distT="0" distB="0" distL="0" distR="0" wp14:anchorId="514980E7" wp14:editId="1021F420">
                <wp:extent cx="688975" cy="700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700405"/>
                        </a:xfrm>
                        <a:prstGeom prst="rect">
                          <a:avLst/>
                        </a:prstGeom>
                        <a:solidFill>
                          <a:srgbClr val="FFFFFF"/>
                        </a:solidFill>
                        <a:ln>
                          <a:noFill/>
                        </a:ln>
                      </pic:spPr>
                    </pic:pic>
                  </a:graphicData>
                </a:graphic>
              </wp:inline>
            </w:drawing>
          </w:r>
        </w:p>
      </w:tc>
      <w:tc>
        <w:tcPr>
          <w:tcW w:w="7096" w:type="dxa"/>
          <w:tcBorders>
            <w:bottom w:val="single" w:sz="4" w:space="0" w:color="000000"/>
          </w:tcBorders>
          <w:shd w:val="clear" w:color="auto" w:fill="auto"/>
        </w:tcPr>
        <w:p w14:paraId="52DACCFB" w14:textId="77777777" w:rsidR="00FB38BB" w:rsidRDefault="00FB38BB">
          <w:pPr>
            <w:pStyle w:val="Ttulo6"/>
            <w:spacing w:before="0"/>
            <w:ind w:left="0"/>
            <w:jc w:val="left"/>
            <w:rPr>
              <w:rFonts w:ascii="Tahoma" w:hAnsi="Tahoma" w:cs="Tahoma"/>
            </w:rPr>
          </w:pPr>
          <w:r>
            <w:rPr>
              <w:rFonts w:ascii="Tahoma" w:hAnsi="Tahoma" w:cs="Tahoma"/>
              <w:b w:val="0"/>
            </w:rPr>
            <w:t>UNIVERSIDAD DE OVIEDO</w:t>
          </w:r>
        </w:p>
        <w:p w14:paraId="2EF6A96D" w14:textId="77777777" w:rsidR="00FB38BB" w:rsidRDefault="00FB38BB">
          <w:pPr>
            <w:spacing w:before="0" w:after="0"/>
            <w:jc w:val="left"/>
          </w:pPr>
          <w:r>
            <w:rPr>
              <w:rFonts w:ascii="Tahoma" w:hAnsi="Tahoma" w:cs="Tahoma"/>
            </w:rPr>
            <w:tab/>
          </w:r>
          <w:r w:rsidR="00455F2B" w:rsidRPr="00725AA1">
            <w:rPr>
              <w:rFonts w:ascii="Tahoma" w:hAnsi="Tahoma" w:cs="Tahoma"/>
              <w:bCs/>
            </w:rPr>
            <w:t>Escuela de Ingeniería Informática</w:t>
          </w:r>
          <w:r w:rsidR="00455F2B">
            <w:rPr>
              <w:rFonts w:ascii="Tahoma" w:hAnsi="Tahoma" w:cs="Tahoma"/>
              <w:bCs/>
            </w:rPr>
            <w:t xml:space="preserve"> - SDI</w:t>
          </w:r>
        </w:p>
        <w:p w14:paraId="47CE982F" w14:textId="0D41E1AB" w:rsidR="00FB38BB" w:rsidRDefault="00FB38BB" w:rsidP="005E4C9E">
          <w:pPr>
            <w:spacing w:before="0" w:after="0"/>
            <w:jc w:val="left"/>
            <w:rPr>
              <w:rFonts w:ascii="Tahoma" w:hAnsi="Tahoma" w:cs="Tahoma"/>
            </w:rPr>
          </w:pPr>
          <w:r>
            <w:tab/>
          </w:r>
          <w:r>
            <w:rPr>
              <w:rFonts w:ascii="Tahoma" w:hAnsi="Tahoma" w:cs="Tahoma"/>
            </w:rPr>
            <w:t xml:space="preserve">Práctica 1 - Curso </w:t>
          </w:r>
          <w:r w:rsidR="0062398D">
            <w:rPr>
              <w:rFonts w:ascii="Tahoma" w:hAnsi="Tahoma" w:cs="Tahoma"/>
            </w:rPr>
            <w:t>2020</w:t>
          </w:r>
          <w:r>
            <w:rPr>
              <w:rFonts w:ascii="Tahoma" w:hAnsi="Tahoma" w:cs="Tahoma"/>
            </w:rPr>
            <w:t xml:space="preserve"> / 20</w:t>
          </w:r>
          <w:r w:rsidR="00471378">
            <w:rPr>
              <w:rFonts w:ascii="Tahoma" w:hAnsi="Tahoma" w:cs="Tahoma"/>
            </w:rPr>
            <w:t>2</w:t>
          </w:r>
          <w:r w:rsidR="0062398D">
            <w:rPr>
              <w:rFonts w:ascii="Tahoma" w:hAnsi="Tahoma" w:cs="Tahoma"/>
            </w:rPr>
            <w:t>1</w:t>
          </w:r>
        </w:p>
        <w:p w14:paraId="5BB117E4" w14:textId="77777777" w:rsidR="00FB38BB" w:rsidRDefault="00FB38BB" w:rsidP="00EE3727">
          <w:pPr>
            <w:spacing w:before="0" w:after="0"/>
            <w:jc w:val="left"/>
            <w:rPr>
              <w:sz w:val="18"/>
              <w:szCs w:val="18"/>
            </w:rPr>
          </w:pPr>
        </w:p>
      </w:tc>
    </w:tr>
  </w:tbl>
  <w:p w14:paraId="5E654BED" w14:textId="77777777" w:rsidR="00FB38BB" w:rsidRDefault="00FB38BB">
    <w:pPr>
      <w:spacing w:before="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F5EA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80" w:hanging="360"/>
      </w:pPr>
      <w:rPr>
        <w:rFonts w:ascii="Symbol" w:hAnsi="Symbol" w:cs="Symbol"/>
      </w:rPr>
    </w:lvl>
  </w:abstractNum>
  <w:abstractNum w:abstractNumId="3" w15:restartNumberingAfterBreak="0">
    <w:nsid w:val="00000004"/>
    <w:multiLevelType w:val="singleLevel"/>
    <w:tmpl w:val="00000004"/>
    <w:name w:val="WW8Num11"/>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multilevel"/>
    <w:tmpl w:val="00000005"/>
    <w:name w:val="WW8Num14"/>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5" w15:restartNumberingAfterBreak="0">
    <w:nsid w:val="04A275C5"/>
    <w:multiLevelType w:val="hybridMultilevel"/>
    <w:tmpl w:val="9474B1DA"/>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05D572F0"/>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07BF5CB2"/>
    <w:multiLevelType w:val="multilevel"/>
    <w:tmpl w:val="2D0C7A52"/>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86C452D"/>
    <w:multiLevelType w:val="multilevel"/>
    <w:tmpl w:val="FB3E1F88"/>
    <w:lvl w:ilvl="0">
      <w:start w:val="1"/>
      <w:numFmt w:val="none"/>
      <w:pStyle w:val="Ttulo1"/>
      <w:suff w:val="nothing"/>
      <w:lvlText w:val=""/>
      <w:lvlJc w:val="left"/>
      <w:pPr>
        <w:ind w:left="432" w:hanging="432"/>
      </w:pPr>
      <w:rPr>
        <w:rFonts w:hint="default"/>
      </w:r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 w15:restartNumberingAfterBreak="0">
    <w:nsid w:val="08CE68DA"/>
    <w:multiLevelType w:val="multilevel"/>
    <w:tmpl w:val="78C46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0DA93B48"/>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E807DB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F0D08C4"/>
    <w:multiLevelType w:val="hybridMultilevel"/>
    <w:tmpl w:val="08DEAAC0"/>
    <w:lvl w:ilvl="0" w:tplc="152805AA">
      <w:start w:val="16"/>
      <w:numFmt w:val="decimal"/>
      <w:lvlText w:val="%1."/>
      <w:lvlJc w:val="left"/>
      <w:pPr>
        <w:ind w:left="36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0F1F58C4"/>
    <w:multiLevelType w:val="multilevel"/>
    <w:tmpl w:val="D0F0416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18553CD5"/>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1BD14582"/>
    <w:multiLevelType w:val="multilevel"/>
    <w:tmpl w:val="9984ED42"/>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269F6CA4"/>
    <w:multiLevelType w:val="hybridMultilevel"/>
    <w:tmpl w:val="F82446BA"/>
    <w:lvl w:ilvl="0" w:tplc="08946E5A">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28E81380"/>
    <w:multiLevelType w:val="multilevel"/>
    <w:tmpl w:val="258608DE"/>
    <w:lvl w:ilvl="0">
      <w:start w:val="1"/>
      <w:numFmt w:val="none"/>
      <w:lvlText w:val="1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D1533F2"/>
    <w:multiLevelType w:val="multilevel"/>
    <w:tmpl w:val="9160B200"/>
    <w:lvl w:ilvl="0">
      <w:start w:val="1"/>
      <w:numFmt w:val="decimal"/>
      <w:lvlText w:val="1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E983116"/>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2006F4"/>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3CE199C"/>
    <w:multiLevelType w:val="hybridMultilevel"/>
    <w:tmpl w:val="74CC4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72652"/>
    <w:multiLevelType w:val="multilevel"/>
    <w:tmpl w:val="4F90DC44"/>
    <w:lvl w:ilvl="0">
      <w:start w:val="1"/>
      <w:numFmt w:val="none"/>
      <w:suff w:val="nothing"/>
      <w:lvlText w:val=""/>
      <w:lvlJc w:val="left"/>
      <w:pPr>
        <w:tabs>
          <w:tab w:val="num" w:pos="432"/>
        </w:tabs>
        <w:ind w:left="432" w:hanging="432"/>
      </w:pPr>
    </w:lvl>
    <w:lvl w:ilvl="1">
      <w:start w:val="15"/>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3A627BD2"/>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3A692048"/>
    <w:multiLevelType w:val="hybridMultilevel"/>
    <w:tmpl w:val="B464D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252913"/>
    <w:multiLevelType w:val="multilevel"/>
    <w:tmpl w:val="853A6D88"/>
    <w:lvl w:ilvl="0">
      <w:start w:val="16"/>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A75B1A"/>
    <w:multiLevelType w:val="hybridMultilevel"/>
    <w:tmpl w:val="E59E7714"/>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2CD719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15:restartNumberingAfterBreak="0">
    <w:nsid w:val="450E6EE3"/>
    <w:multiLevelType w:val="multilevel"/>
    <w:tmpl w:val="7D8CF84E"/>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7D62B7B"/>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15:restartNumberingAfterBreak="0">
    <w:nsid w:val="4B983F6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15:restartNumberingAfterBreak="0">
    <w:nsid w:val="4C99539D"/>
    <w:multiLevelType w:val="hybridMultilevel"/>
    <w:tmpl w:val="C5DE511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2" w15:restartNumberingAfterBreak="0">
    <w:nsid w:val="556E2FCB"/>
    <w:multiLevelType w:val="multilevel"/>
    <w:tmpl w:val="30CC8258"/>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15:restartNumberingAfterBreak="0">
    <w:nsid w:val="57D712BC"/>
    <w:multiLevelType w:val="hybridMultilevel"/>
    <w:tmpl w:val="F7EE16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E0E0DD9"/>
    <w:multiLevelType w:val="hybridMultilevel"/>
    <w:tmpl w:val="5464DD08"/>
    <w:lvl w:ilvl="0" w:tplc="152805AA">
      <w:start w:val="16"/>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5" w15:restartNumberingAfterBreak="0">
    <w:nsid w:val="5E2D3CF9"/>
    <w:multiLevelType w:val="multilevel"/>
    <w:tmpl w:val="A6546716"/>
    <w:lvl w:ilvl="0">
      <w:start w:val="16"/>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5E8437CB"/>
    <w:multiLevelType w:val="hybridMultilevel"/>
    <w:tmpl w:val="49C8F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6B2988"/>
    <w:multiLevelType w:val="multilevel"/>
    <w:tmpl w:val="98162B20"/>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15:restartNumberingAfterBreak="0">
    <w:nsid w:val="639066E6"/>
    <w:multiLevelType w:val="multilevel"/>
    <w:tmpl w:val="216EEF04"/>
    <w:lvl w:ilvl="0">
      <w:start w:val="1"/>
      <w:numFmt w:val="none"/>
      <w:suff w:val="nothing"/>
      <w:lvlText w:val=""/>
      <w:lvlJc w:val="left"/>
      <w:pPr>
        <w:tabs>
          <w:tab w:val="num" w:pos="432"/>
        </w:tabs>
        <w:ind w:left="432" w:hanging="432"/>
      </w:pPr>
    </w:lvl>
    <w:lvl w:ilvl="1">
      <w:start w:val="1"/>
      <w:numFmt w:val="decimal"/>
      <w:lvlText w:val="%2."/>
      <w:lvlJc w:val="left"/>
      <w:pPr>
        <w:ind w:left="36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9" w15:restartNumberingAfterBreak="0">
    <w:nsid w:val="66EF3F0E"/>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72D7839"/>
    <w:multiLevelType w:val="multilevel"/>
    <w:tmpl w:val="8CAC29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69FC264B"/>
    <w:multiLevelType w:val="hybridMultilevel"/>
    <w:tmpl w:val="A9907DC6"/>
    <w:lvl w:ilvl="0" w:tplc="152805AA">
      <w:start w:val="16"/>
      <w:numFmt w:val="decimal"/>
      <w:lvlText w:val="%1."/>
      <w:lvlJc w:val="left"/>
      <w:pPr>
        <w:ind w:left="360" w:hanging="360"/>
      </w:pPr>
      <w:rPr>
        <w:rFont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2" w15:restartNumberingAfterBreak="0">
    <w:nsid w:val="6DF4679D"/>
    <w:multiLevelType w:val="hybridMultilevel"/>
    <w:tmpl w:val="258608DE"/>
    <w:lvl w:ilvl="0" w:tplc="2D0CA8A6">
      <w:start w:val="1"/>
      <w:numFmt w:val="none"/>
      <w:lvlText w:val="16)"/>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3" w15:restartNumberingAfterBreak="0">
    <w:nsid w:val="6FA728D9"/>
    <w:multiLevelType w:val="multilevel"/>
    <w:tmpl w:val="95EC031C"/>
    <w:lvl w:ilvl="0">
      <w:start w:val="1"/>
      <w:numFmt w:val="none"/>
      <w:lvlText w:val="15."/>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6FBC4D44"/>
    <w:multiLevelType w:val="hybridMultilevel"/>
    <w:tmpl w:val="2378FCD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5" w15:restartNumberingAfterBreak="0">
    <w:nsid w:val="727823FC"/>
    <w:multiLevelType w:val="hybridMultilevel"/>
    <w:tmpl w:val="47F05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6317BCB"/>
    <w:multiLevelType w:val="hybridMultilevel"/>
    <w:tmpl w:val="E83A83AE"/>
    <w:lvl w:ilvl="0" w:tplc="B9941466">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7" w15:restartNumberingAfterBreak="0">
    <w:nsid w:val="769574BE"/>
    <w:multiLevelType w:val="multilevel"/>
    <w:tmpl w:val="5464DD08"/>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818131C"/>
    <w:multiLevelType w:val="hybridMultilevel"/>
    <w:tmpl w:val="A7FAC7A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9" w15:restartNumberingAfterBreak="0">
    <w:nsid w:val="787D24E6"/>
    <w:multiLevelType w:val="multilevel"/>
    <w:tmpl w:val="A91C1CA2"/>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0" w15:restartNumberingAfterBreak="0">
    <w:nsid w:val="78EE0F97"/>
    <w:multiLevelType w:val="multilevel"/>
    <w:tmpl w:val="9B6AA74C"/>
    <w:lvl w:ilvl="0">
      <w:start w:val="1"/>
      <w:numFmt w:val="none"/>
      <w:suff w:val="nothing"/>
      <w:lvlText w:val=""/>
      <w:lvlJc w:val="left"/>
      <w:pPr>
        <w:tabs>
          <w:tab w:val="num" w:pos="432"/>
        </w:tabs>
        <w:ind w:left="432" w:hanging="432"/>
      </w:pPr>
    </w:lvl>
    <w:lvl w:ilvl="1">
      <w:start w:val="1"/>
      <w:numFmt w:val="decimal"/>
      <w:lvlText w:val="%2."/>
      <w:lvlJc w:val="left"/>
      <w:pPr>
        <w:ind w:left="360" w:hanging="360"/>
      </w:pPr>
      <w:rPr>
        <w:rFont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1" w15:restartNumberingAfterBreak="0">
    <w:nsid w:val="7AC4018F"/>
    <w:multiLevelType w:val="hybridMultilevel"/>
    <w:tmpl w:val="12B88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6"/>
  </w:num>
  <w:num w:numId="5">
    <w:abstractNumId w:val="44"/>
  </w:num>
  <w:num w:numId="6">
    <w:abstractNumId w:val="21"/>
  </w:num>
  <w:num w:numId="7">
    <w:abstractNumId w:val="34"/>
  </w:num>
  <w:num w:numId="8">
    <w:abstractNumId w:val="0"/>
  </w:num>
  <w:num w:numId="9">
    <w:abstractNumId w:val="1"/>
  </w:num>
  <w:num w:numId="10">
    <w:abstractNumId w:val="1"/>
  </w:num>
  <w:num w:numId="11">
    <w:abstractNumId w:val="37"/>
  </w:num>
  <w:num w:numId="12">
    <w:abstractNumId w:val="30"/>
  </w:num>
  <w:num w:numId="13">
    <w:abstractNumId w:val="23"/>
  </w:num>
  <w:num w:numId="14">
    <w:abstractNumId w:val="32"/>
  </w:num>
  <w:num w:numId="15">
    <w:abstractNumId w:val="41"/>
  </w:num>
  <w:num w:numId="16">
    <w:abstractNumId w:val="37"/>
  </w:num>
  <w:num w:numId="17">
    <w:abstractNumId w:val="48"/>
  </w:num>
  <w:num w:numId="18">
    <w:abstractNumId w:val="33"/>
  </w:num>
  <w:num w:numId="19">
    <w:abstractNumId w:val="9"/>
  </w:num>
  <w:num w:numId="20">
    <w:abstractNumId w:val="28"/>
  </w:num>
  <w:num w:numId="21">
    <w:abstractNumId w:val="43"/>
  </w:num>
  <w:num w:numId="22">
    <w:abstractNumId w:val="29"/>
  </w:num>
  <w:num w:numId="23">
    <w:abstractNumId w:val="20"/>
  </w:num>
  <w:num w:numId="24">
    <w:abstractNumId w:val="42"/>
  </w:num>
  <w:num w:numId="25">
    <w:abstractNumId w:val="18"/>
  </w:num>
  <w:num w:numId="26">
    <w:abstractNumId w:val="17"/>
  </w:num>
  <w:num w:numId="27">
    <w:abstractNumId w:val="40"/>
  </w:num>
  <w:num w:numId="28">
    <w:abstractNumId w:val="7"/>
  </w:num>
  <w:num w:numId="29">
    <w:abstractNumId w:val="35"/>
  </w:num>
  <w:num w:numId="30">
    <w:abstractNumId w:val="26"/>
  </w:num>
  <w:num w:numId="31">
    <w:abstractNumId w:val="31"/>
  </w:num>
  <w:num w:numId="32">
    <w:abstractNumId w:val="25"/>
  </w:num>
  <w:num w:numId="33">
    <w:abstractNumId w:val="27"/>
  </w:num>
  <w:num w:numId="34">
    <w:abstractNumId w:val="12"/>
  </w:num>
  <w:num w:numId="35">
    <w:abstractNumId w:val="39"/>
  </w:num>
  <w:num w:numId="36">
    <w:abstractNumId w:val="6"/>
  </w:num>
  <w:num w:numId="37">
    <w:abstractNumId w:val="16"/>
  </w:num>
  <w:num w:numId="38">
    <w:abstractNumId w:val="47"/>
  </w:num>
  <w:num w:numId="39">
    <w:abstractNumId w:val="46"/>
  </w:num>
  <w:num w:numId="40">
    <w:abstractNumId w:val="38"/>
  </w:num>
  <w:num w:numId="41">
    <w:abstractNumId w:val="10"/>
  </w:num>
  <w:num w:numId="42">
    <w:abstractNumId w:val="13"/>
  </w:num>
  <w:num w:numId="43">
    <w:abstractNumId w:val="22"/>
  </w:num>
  <w:num w:numId="44">
    <w:abstractNumId w:val="49"/>
  </w:num>
  <w:num w:numId="45">
    <w:abstractNumId w:val="15"/>
  </w:num>
  <w:num w:numId="46">
    <w:abstractNumId w:val="37"/>
  </w:num>
  <w:num w:numId="47">
    <w:abstractNumId w:val="45"/>
  </w:num>
  <w:num w:numId="48">
    <w:abstractNumId w:val="24"/>
  </w:num>
  <w:num w:numId="49">
    <w:abstractNumId w:val="51"/>
  </w:num>
  <w:num w:numId="50">
    <w:abstractNumId w:val="11"/>
  </w:num>
  <w:num w:numId="51">
    <w:abstractNumId w:val="19"/>
  </w:num>
  <w:num w:numId="52">
    <w:abstractNumId w:val="14"/>
  </w:num>
  <w:num w:numId="53">
    <w:abstractNumId w:val="8"/>
  </w:num>
  <w:num w:numId="54">
    <w:abstractNumId w:val="50"/>
  </w:num>
  <w:num w:numId="55">
    <w:abstractNumId w:val="8"/>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num>
  <w:num w:numId="57">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2E"/>
    <w:rsid w:val="00000385"/>
    <w:rsid w:val="00001168"/>
    <w:rsid w:val="00023607"/>
    <w:rsid w:val="00023869"/>
    <w:rsid w:val="00040AD4"/>
    <w:rsid w:val="000562F4"/>
    <w:rsid w:val="00056994"/>
    <w:rsid w:val="00060F93"/>
    <w:rsid w:val="00070D1C"/>
    <w:rsid w:val="00070E78"/>
    <w:rsid w:val="0007109F"/>
    <w:rsid w:val="00071F39"/>
    <w:rsid w:val="00072EEC"/>
    <w:rsid w:val="00083901"/>
    <w:rsid w:val="00084B0B"/>
    <w:rsid w:val="0009353A"/>
    <w:rsid w:val="00094074"/>
    <w:rsid w:val="00094DC6"/>
    <w:rsid w:val="000A287A"/>
    <w:rsid w:val="000A5C64"/>
    <w:rsid w:val="000A6835"/>
    <w:rsid w:val="000B3EC4"/>
    <w:rsid w:val="000B5E54"/>
    <w:rsid w:val="000C1746"/>
    <w:rsid w:val="000C3461"/>
    <w:rsid w:val="000C34D3"/>
    <w:rsid w:val="000C4F32"/>
    <w:rsid w:val="000C6DC6"/>
    <w:rsid w:val="000C740D"/>
    <w:rsid w:val="000D2950"/>
    <w:rsid w:val="000D2CDF"/>
    <w:rsid w:val="000E04B4"/>
    <w:rsid w:val="000F0649"/>
    <w:rsid w:val="000F112A"/>
    <w:rsid w:val="000F389A"/>
    <w:rsid w:val="001007A4"/>
    <w:rsid w:val="00105BFD"/>
    <w:rsid w:val="00107C69"/>
    <w:rsid w:val="0011113B"/>
    <w:rsid w:val="001119DE"/>
    <w:rsid w:val="0011258F"/>
    <w:rsid w:val="00114649"/>
    <w:rsid w:val="001154FE"/>
    <w:rsid w:val="00117863"/>
    <w:rsid w:val="00122F5C"/>
    <w:rsid w:val="00123471"/>
    <w:rsid w:val="00126C51"/>
    <w:rsid w:val="00127E69"/>
    <w:rsid w:val="001354B4"/>
    <w:rsid w:val="001414C2"/>
    <w:rsid w:val="0014647D"/>
    <w:rsid w:val="00146B4F"/>
    <w:rsid w:val="00150BCC"/>
    <w:rsid w:val="00155F23"/>
    <w:rsid w:val="0015632A"/>
    <w:rsid w:val="00157FF8"/>
    <w:rsid w:val="00160C4B"/>
    <w:rsid w:val="001615C6"/>
    <w:rsid w:val="001658A6"/>
    <w:rsid w:val="00171E78"/>
    <w:rsid w:val="0017258C"/>
    <w:rsid w:val="001806F9"/>
    <w:rsid w:val="0018648F"/>
    <w:rsid w:val="00191C93"/>
    <w:rsid w:val="00194751"/>
    <w:rsid w:val="001A5FAA"/>
    <w:rsid w:val="001B0BBE"/>
    <w:rsid w:val="001B5399"/>
    <w:rsid w:val="001B628F"/>
    <w:rsid w:val="001C1F86"/>
    <w:rsid w:val="001D2A76"/>
    <w:rsid w:val="001D3ACF"/>
    <w:rsid w:val="001D52E2"/>
    <w:rsid w:val="001E62A0"/>
    <w:rsid w:val="001E7166"/>
    <w:rsid w:val="001E79F9"/>
    <w:rsid w:val="001F2874"/>
    <w:rsid w:val="001F3F00"/>
    <w:rsid w:val="001F4BFA"/>
    <w:rsid w:val="001F683A"/>
    <w:rsid w:val="00204AA4"/>
    <w:rsid w:val="00207838"/>
    <w:rsid w:val="0021209F"/>
    <w:rsid w:val="00216C6B"/>
    <w:rsid w:val="0022596E"/>
    <w:rsid w:val="00227121"/>
    <w:rsid w:val="00230D51"/>
    <w:rsid w:val="0023705D"/>
    <w:rsid w:val="00246041"/>
    <w:rsid w:val="002621F6"/>
    <w:rsid w:val="00262B6A"/>
    <w:rsid w:val="00263686"/>
    <w:rsid w:val="002734B0"/>
    <w:rsid w:val="00276816"/>
    <w:rsid w:val="00276FED"/>
    <w:rsid w:val="0028408B"/>
    <w:rsid w:val="00291E8C"/>
    <w:rsid w:val="00294728"/>
    <w:rsid w:val="002A155B"/>
    <w:rsid w:val="002A2097"/>
    <w:rsid w:val="002A2979"/>
    <w:rsid w:val="002B080D"/>
    <w:rsid w:val="002B2A83"/>
    <w:rsid w:val="002C17CE"/>
    <w:rsid w:val="002C29D2"/>
    <w:rsid w:val="002C34F7"/>
    <w:rsid w:val="002C3B95"/>
    <w:rsid w:val="002C54AA"/>
    <w:rsid w:val="002C7CE2"/>
    <w:rsid w:val="002D168F"/>
    <w:rsid w:val="002D2C1D"/>
    <w:rsid w:val="002F1389"/>
    <w:rsid w:val="002F1BB6"/>
    <w:rsid w:val="002F5817"/>
    <w:rsid w:val="003018A3"/>
    <w:rsid w:val="00312AC5"/>
    <w:rsid w:val="00315321"/>
    <w:rsid w:val="00316EC6"/>
    <w:rsid w:val="003212B1"/>
    <w:rsid w:val="00322D30"/>
    <w:rsid w:val="00323BE6"/>
    <w:rsid w:val="00324A63"/>
    <w:rsid w:val="00327211"/>
    <w:rsid w:val="00332719"/>
    <w:rsid w:val="0035137D"/>
    <w:rsid w:val="00351A36"/>
    <w:rsid w:val="003533A6"/>
    <w:rsid w:val="00354046"/>
    <w:rsid w:val="00354848"/>
    <w:rsid w:val="00355A08"/>
    <w:rsid w:val="003570DE"/>
    <w:rsid w:val="00361366"/>
    <w:rsid w:val="003628DE"/>
    <w:rsid w:val="0037406F"/>
    <w:rsid w:val="00375571"/>
    <w:rsid w:val="00376EA3"/>
    <w:rsid w:val="003803D5"/>
    <w:rsid w:val="003861D9"/>
    <w:rsid w:val="00392D2A"/>
    <w:rsid w:val="00393E0B"/>
    <w:rsid w:val="00397432"/>
    <w:rsid w:val="003977F5"/>
    <w:rsid w:val="003A175B"/>
    <w:rsid w:val="003A22A8"/>
    <w:rsid w:val="003A33D1"/>
    <w:rsid w:val="003A4517"/>
    <w:rsid w:val="003A539F"/>
    <w:rsid w:val="003A5DCB"/>
    <w:rsid w:val="003A62E7"/>
    <w:rsid w:val="003B1362"/>
    <w:rsid w:val="003B359F"/>
    <w:rsid w:val="003B7C3A"/>
    <w:rsid w:val="003D0559"/>
    <w:rsid w:val="003D165A"/>
    <w:rsid w:val="003D5A2E"/>
    <w:rsid w:val="003D6721"/>
    <w:rsid w:val="003D7565"/>
    <w:rsid w:val="003E1FB1"/>
    <w:rsid w:val="003E2D4F"/>
    <w:rsid w:val="003F4F77"/>
    <w:rsid w:val="003F5575"/>
    <w:rsid w:val="00406AA1"/>
    <w:rsid w:val="00407AA0"/>
    <w:rsid w:val="00410A10"/>
    <w:rsid w:val="00416126"/>
    <w:rsid w:val="00416DDD"/>
    <w:rsid w:val="00420915"/>
    <w:rsid w:val="00420AA7"/>
    <w:rsid w:val="00422FFB"/>
    <w:rsid w:val="0042534D"/>
    <w:rsid w:val="00434AF0"/>
    <w:rsid w:val="00443032"/>
    <w:rsid w:val="00445221"/>
    <w:rsid w:val="00445D0E"/>
    <w:rsid w:val="00455F2B"/>
    <w:rsid w:val="00464B4F"/>
    <w:rsid w:val="00471378"/>
    <w:rsid w:val="00482D76"/>
    <w:rsid w:val="00484B14"/>
    <w:rsid w:val="00497194"/>
    <w:rsid w:val="004A1CCC"/>
    <w:rsid w:val="004A2E45"/>
    <w:rsid w:val="004A52E1"/>
    <w:rsid w:val="004B06D4"/>
    <w:rsid w:val="004B0A1A"/>
    <w:rsid w:val="004B22DD"/>
    <w:rsid w:val="004B2864"/>
    <w:rsid w:val="004B3412"/>
    <w:rsid w:val="004B4BF5"/>
    <w:rsid w:val="004C54D1"/>
    <w:rsid w:val="004C62BE"/>
    <w:rsid w:val="004C6705"/>
    <w:rsid w:val="004C6D01"/>
    <w:rsid w:val="004D0311"/>
    <w:rsid w:val="004D7A0A"/>
    <w:rsid w:val="005021EE"/>
    <w:rsid w:val="00505F01"/>
    <w:rsid w:val="0051052A"/>
    <w:rsid w:val="00512DAD"/>
    <w:rsid w:val="00514857"/>
    <w:rsid w:val="00514A5F"/>
    <w:rsid w:val="005245EA"/>
    <w:rsid w:val="00530282"/>
    <w:rsid w:val="00533AB8"/>
    <w:rsid w:val="00537266"/>
    <w:rsid w:val="005377E5"/>
    <w:rsid w:val="00554813"/>
    <w:rsid w:val="005605C2"/>
    <w:rsid w:val="0056075C"/>
    <w:rsid w:val="00565E58"/>
    <w:rsid w:val="00574809"/>
    <w:rsid w:val="005809F4"/>
    <w:rsid w:val="00582B82"/>
    <w:rsid w:val="00583BDD"/>
    <w:rsid w:val="00585486"/>
    <w:rsid w:val="0058597A"/>
    <w:rsid w:val="005864D8"/>
    <w:rsid w:val="0059783C"/>
    <w:rsid w:val="00597DFE"/>
    <w:rsid w:val="005A3671"/>
    <w:rsid w:val="005A43E4"/>
    <w:rsid w:val="005B30F4"/>
    <w:rsid w:val="005B483B"/>
    <w:rsid w:val="005C54CC"/>
    <w:rsid w:val="005C5A73"/>
    <w:rsid w:val="005C6DB9"/>
    <w:rsid w:val="005D3F65"/>
    <w:rsid w:val="005E2A0F"/>
    <w:rsid w:val="005E4C9E"/>
    <w:rsid w:val="005F0116"/>
    <w:rsid w:val="005F106D"/>
    <w:rsid w:val="005F3DDC"/>
    <w:rsid w:val="0060381A"/>
    <w:rsid w:val="00606499"/>
    <w:rsid w:val="00606A17"/>
    <w:rsid w:val="0061601D"/>
    <w:rsid w:val="00617D73"/>
    <w:rsid w:val="006215D2"/>
    <w:rsid w:val="0062398D"/>
    <w:rsid w:val="00632702"/>
    <w:rsid w:val="00636EE6"/>
    <w:rsid w:val="0064369D"/>
    <w:rsid w:val="006455D3"/>
    <w:rsid w:val="0065063D"/>
    <w:rsid w:val="0065134E"/>
    <w:rsid w:val="00652D84"/>
    <w:rsid w:val="00657BCF"/>
    <w:rsid w:val="0066254D"/>
    <w:rsid w:val="00663158"/>
    <w:rsid w:val="006716AF"/>
    <w:rsid w:val="00671A91"/>
    <w:rsid w:val="006732F2"/>
    <w:rsid w:val="00675DB5"/>
    <w:rsid w:val="006867CC"/>
    <w:rsid w:val="006868BF"/>
    <w:rsid w:val="00695CDC"/>
    <w:rsid w:val="006A0360"/>
    <w:rsid w:val="006A1459"/>
    <w:rsid w:val="006A47C1"/>
    <w:rsid w:val="006A6688"/>
    <w:rsid w:val="006A6CCB"/>
    <w:rsid w:val="006B2898"/>
    <w:rsid w:val="006B2B29"/>
    <w:rsid w:val="006B55B0"/>
    <w:rsid w:val="006C2618"/>
    <w:rsid w:val="006C281E"/>
    <w:rsid w:val="006C7C54"/>
    <w:rsid w:val="006D1359"/>
    <w:rsid w:val="006E4675"/>
    <w:rsid w:val="006F5AA7"/>
    <w:rsid w:val="007010EF"/>
    <w:rsid w:val="00703BF9"/>
    <w:rsid w:val="00703F7A"/>
    <w:rsid w:val="007076C3"/>
    <w:rsid w:val="00710DA4"/>
    <w:rsid w:val="0071662C"/>
    <w:rsid w:val="00724387"/>
    <w:rsid w:val="00725288"/>
    <w:rsid w:val="00726FFA"/>
    <w:rsid w:val="0073162D"/>
    <w:rsid w:val="00744995"/>
    <w:rsid w:val="00756D2C"/>
    <w:rsid w:val="00761F2C"/>
    <w:rsid w:val="0076390E"/>
    <w:rsid w:val="007647E0"/>
    <w:rsid w:val="00765EEB"/>
    <w:rsid w:val="00766637"/>
    <w:rsid w:val="00771B5E"/>
    <w:rsid w:val="00773E25"/>
    <w:rsid w:val="00781940"/>
    <w:rsid w:val="00781E25"/>
    <w:rsid w:val="00781E57"/>
    <w:rsid w:val="0079059B"/>
    <w:rsid w:val="0079694D"/>
    <w:rsid w:val="00796EC4"/>
    <w:rsid w:val="00796FF2"/>
    <w:rsid w:val="007A198D"/>
    <w:rsid w:val="007B4C5C"/>
    <w:rsid w:val="007B77BA"/>
    <w:rsid w:val="007C6897"/>
    <w:rsid w:val="007D0F53"/>
    <w:rsid w:val="007E21AD"/>
    <w:rsid w:val="007E236C"/>
    <w:rsid w:val="007E261C"/>
    <w:rsid w:val="007E470A"/>
    <w:rsid w:val="008066C9"/>
    <w:rsid w:val="00811D73"/>
    <w:rsid w:val="00813CDC"/>
    <w:rsid w:val="0081472F"/>
    <w:rsid w:val="00814C34"/>
    <w:rsid w:val="00817C4F"/>
    <w:rsid w:val="00821034"/>
    <w:rsid w:val="00825371"/>
    <w:rsid w:val="008338F4"/>
    <w:rsid w:val="00842991"/>
    <w:rsid w:val="00843271"/>
    <w:rsid w:val="00853AD3"/>
    <w:rsid w:val="00854615"/>
    <w:rsid w:val="008553F4"/>
    <w:rsid w:val="00855A43"/>
    <w:rsid w:val="008600C6"/>
    <w:rsid w:val="008654AB"/>
    <w:rsid w:val="008726CC"/>
    <w:rsid w:val="00873C35"/>
    <w:rsid w:val="008909D1"/>
    <w:rsid w:val="00891208"/>
    <w:rsid w:val="008A15B2"/>
    <w:rsid w:val="008A4C40"/>
    <w:rsid w:val="008A4EB1"/>
    <w:rsid w:val="008B110C"/>
    <w:rsid w:val="008B1160"/>
    <w:rsid w:val="008B45A8"/>
    <w:rsid w:val="008B78E7"/>
    <w:rsid w:val="008C729A"/>
    <w:rsid w:val="008D2FD2"/>
    <w:rsid w:val="008E33CA"/>
    <w:rsid w:val="008F33A3"/>
    <w:rsid w:val="008F7D24"/>
    <w:rsid w:val="00901757"/>
    <w:rsid w:val="00902254"/>
    <w:rsid w:val="009029BA"/>
    <w:rsid w:val="009035C7"/>
    <w:rsid w:val="0092068B"/>
    <w:rsid w:val="009216D6"/>
    <w:rsid w:val="00922350"/>
    <w:rsid w:val="00923504"/>
    <w:rsid w:val="00931E23"/>
    <w:rsid w:val="009324C6"/>
    <w:rsid w:val="00932721"/>
    <w:rsid w:val="00946011"/>
    <w:rsid w:val="00954026"/>
    <w:rsid w:val="00954259"/>
    <w:rsid w:val="00967307"/>
    <w:rsid w:val="0097487E"/>
    <w:rsid w:val="009815C0"/>
    <w:rsid w:val="0098322A"/>
    <w:rsid w:val="00990D38"/>
    <w:rsid w:val="00993EE3"/>
    <w:rsid w:val="009A2F01"/>
    <w:rsid w:val="009A78C6"/>
    <w:rsid w:val="009B1A06"/>
    <w:rsid w:val="009B3F2A"/>
    <w:rsid w:val="009B4FBC"/>
    <w:rsid w:val="009B5887"/>
    <w:rsid w:val="009C3BC5"/>
    <w:rsid w:val="009C53F2"/>
    <w:rsid w:val="009D028F"/>
    <w:rsid w:val="009D079D"/>
    <w:rsid w:val="009D13B0"/>
    <w:rsid w:val="009D2894"/>
    <w:rsid w:val="009D570C"/>
    <w:rsid w:val="009E3448"/>
    <w:rsid w:val="009E7A88"/>
    <w:rsid w:val="009F5EB2"/>
    <w:rsid w:val="009F7366"/>
    <w:rsid w:val="00A029E7"/>
    <w:rsid w:val="00A032A5"/>
    <w:rsid w:val="00A05F92"/>
    <w:rsid w:val="00A06D43"/>
    <w:rsid w:val="00A10F5C"/>
    <w:rsid w:val="00A12491"/>
    <w:rsid w:val="00A125BB"/>
    <w:rsid w:val="00A16997"/>
    <w:rsid w:val="00A17E1B"/>
    <w:rsid w:val="00A21430"/>
    <w:rsid w:val="00A22D2E"/>
    <w:rsid w:val="00A23E2E"/>
    <w:rsid w:val="00A27D52"/>
    <w:rsid w:val="00A32132"/>
    <w:rsid w:val="00A34E4D"/>
    <w:rsid w:val="00A37F7C"/>
    <w:rsid w:val="00A50C3B"/>
    <w:rsid w:val="00A5384E"/>
    <w:rsid w:val="00A54331"/>
    <w:rsid w:val="00A562AE"/>
    <w:rsid w:val="00A615F4"/>
    <w:rsid w:val="00A72990"/>
    <w:rsid w:val="00A72AAF"/>
    <w:rsid w:val="00A73104"/>
    <w:rsid w:val="00A76169"/>
    <w:rsid w:val="00A83654"/>
    <w:rsid w:val="00A84564"/>
    <w:rsid w:val="00A91EF9"/>
    <w:rsid w:val="00A9247E"/>
    <w:rsid w:val="00AA5CA8"/>
    <w:rsid w:val="00AB103D"/>
    <w:rsid w:val="00AB1C38"/>
    <w:rsid w:val="00AB488C"/>
    <w:rsid w:val="00AB5DC1"/>
    <w:rsid w:val="00AB7FA9"/>
    <w:rsid w:val="00AD1C13"/>
    <w:rsid w:val="00AD2210"/>
    <w:rsid w:val="00AD6533"/>
    <w:rsid w:val="00AE5999"/>
    <w:rsid w:val="00AF21E3"/>
    <w:rsid w:val="00AF67D0"/>
    <w:rsid w:val="00B12671"/>
    <w:rsid w:val="00B17795"/>
    <w:rsid w:val="00B222A1"/>
    <w:rsid w:val="00B30351"/>
    <w:rsid w:val="00B34069"/>
    <w:rsid w:val="00B37516"/>
    <w:rsid w:val="00B45E82"/>
    <w:rsid w:val="00B52BB2"/>
    <w:rsid w:val="00B54018"/>
    <w:rsid w:val="00B55A33"/>
    <w:rsid w:val="00B62D81"/>
    <w:rsid w:val="00B74303"/>
    <w:rsid w:val="00B77647"/>
    <w:rsid w:val="00B822AC"/>
    <w:rsid w:val="00B94D85"/>
    <w:rsid w:val="00B9784E"/>
    <w:rsid w:val="00BA3B15"/>
    <w:rsid w:val="00BA3D3D"/>
    <w:rsid w:val="00BB4AD1"/>
    <w:rsid w:val="00BC2403"/>
    <w:rsid w:val="00BD3414"/>
    <w:rsid w:val="00BD4C86"/>
    <w:rsid w:val="00BF0B6E"/>
    <w:rsid w:val="00BF1184"/>
    <w:rsid w:val="00BF2E8D"/>
    <w:rsid w:val="00BF37C0"/>
    <w:rsid w:val="00BF774A"/>
    <w:rsid w:val="00C014E1"/>
    <w:rsid w:val="00C043A3"/>
    <w:rsid w:val="00C04C1B"/>
    <w:rsid w:val="00C20247"/>
    <w:rsid w:val="00C23B01"/>
    <w:rsid w:val="00C33963"/>
    <w:rsid w:val="00C4166D"/>
    <w:rsid w:val="00C423F8"/>
    <w:rsid w:val="00C507CF"/>
    <w:rsid w:val="00C5541B"/>
    <w:rsid w:val="00C617ED"/>
    <w:rsid w:val="00C677B2"/>
    <w:rsid w:val="00C67F00"/>
    <w:rsid w:val="00C76EAF"/>
    <w:rsid w:val="00C85035"/>
    <w:rsid w:val="00C857B6"/>
    <w:rsid w:val="00C86532"/>
    <w:rsid w:val="00C908A9"/>
    <w:rsid w:val="00CA7967"/>
    <w:rsid w:val="00CB290A"/>
    <w:rsid w:val="00CB3DD3"/>
    <w:rsid w:val="00CC123C"/>
    <w:rsid w:val="00CC2457"/>
    <w:rsid w:val="00CC3230"/>
    <w:rsid w:val="00CC5997"/>
    <w:rsid w:val="00CC6716"/>
    <w:rsid w:val="00CC6D67"/>
    <w:rsid w:val="00CD0836"/>
    <w:rsid w:val="00CF246D"/>
    <w:rsid w:val="00CF4740"/>
    <w:rsid w:val="00CF4DA5"/>
    <w:rsid w:val="00CF5490"/>
    <w:rsid w:val="00CF6A38"/>
    <w:rsid w:val="00D02356"/>
    <w:rsid w:val="00D02D30"/>
    <w:rsid w:val="00D056F2"/>
    <w:rsid w:val="00D14026"/>
    <w:rsid w:val="00D15BF8"/>
    <w:rsid w:val="00D16B14"/>
    <w:rsid w:val="00D16F72"/>
    <w:rsid w:val="00D217BF"/>
    <w:rsid w:val="00D23FC8"/>
    <w:rsid w:val="00D27AE0"/>
    <w:rsid w:val="00D362A9"/>
    <w:rsid w:val="00D47E52"/>
    <w:rsid w:val="00D511EE"/>
    <w:rsid w:val="00D604FE"/>
    <w:rsid w:val="00D8101E"/>
    <w:rsid w:val="00D8242C"/>
    <w:rsid w:val="00D864B7"/>
    <w:rsid w:val="00D93DB9"/>
    <w:rsid w:val="00D94A5A"/>
    <w:rsid w:val="00D96653"/>
    <w:rsid w:val="00D96F6E"/>
    <w:rsid w:val="00DB31CA"/>
    <w:rsid w:val="00DB4A38"/>
    <w:rsid w:val="00DB6E64"/>
    <w:rsid w:val="00DB76FB"/>
    <w:rsid w:val="00DB7953"/>
    <w:rsid w:val="00DB7AEB"/>
    <w:rsid w:val="00DC0663"/>
    <w:rsid w:val="00DC116B"/>
    <w:rsid w:val="00DC1AF7"/>
    <w:rsid w:val="00DC3AA0"/>
    <w:rsid w:val="00DD0EE9"/>
    <w:rsid w:val="00DD1C2E"/>
    <w:rsid w:val="00DE2955"/>
    <w:rsid w:val="00DE48B7"/>
    <w:rsid w:val="00DE551E"/>
    <w:rsid w:val="00DE60E1"/>
    <w:rsid w:val="00DF4942"/>
    <w:rsid w:val="00DF5314"/>
    <w:rsid w:val="00DF6203"/>
    <w:rsid w:val="00DF7EAB"/>
    <w:rsid w:val="00E12E57"/>
    <w:rsid w:val="00E1489C"/>
    <w:rsid w:val="00E14B97"/>
    <w:rsid w:val="00E14E57"/>
    <w:rsid w:val="00E2011C"/>
    <w:rsid w:val="00E20E02"/>
    <w:rsid w:val="00E22B96"/>
    <w:rsid w:val="00E31E37"/>
    <w:rsid w:val="00E3412B"/>
    <w:rsid w:val="00E37A44"/>
    <w:rsid w:val="00E40404"/>
    <w:rsid w:val="00E41C1C"/>
    <w:rsid w:val="00E438E1"/>
    <w:rsid w:val="00E50261"/>
    <w:rsid w:val="00E5199A"/>
    <w:rsid w:val="00E54706"/>
    <w:rsid w:val="00E61E5A"/>
    <w:rsid w:val="00E7016C"/>
    <w:rsid w:val="00E70B7B"/>
    <w:rsid w:val="00E731B9"/>
    <w:rsid w:val="00E8308F"/>
    <w:rsid w:val="00E84BA2"/>
    <w:rsid w:val="00E85D6F"/>
    <w:rsid w:val="00E876C4"/>
    <w:rsid w:val="00EA0DCF"/>
    <w:rsid w:val="00EA3A38"/>
    <w:rsid w:val="00EB35B7"/>
    <w:rsid w:val="00EB5E1A"/>
    <w:rsid w:val="00EB7B57"/>
    <w:rsid w:val="00EC1AC6"/>
    <w:rsid w:val="00EC6966"/>
    <w:rsid w:val="00ED459B"/>
    <w:rsid w:val="00ED78E1"/>
    <w:rsid w:val="00EE30C0"/>
    <w:rsid w:val="00EE3727"/>
    <w:rsid w:val="00EF1203"/>
    <w:rsid w:val="00EF3434"/>
    <w:rsid w:val="00EF3A83"/>
    <w:rsid w:val="00F07FE8"/>
    <w:rsid w:val="00F14493"/>
    <w:rsid w:val="00F24B65"/>
    <w:rsid w:val="00F27E85"/>
    <w:rsid w:val="00F33283"/>
    <w:rsid w:val="00F34DA4"/>
    <w:rsid w:val="00F35949"/>
    <w:rsid w:val="00F43BB0"/>
    <w:rsid w:val="00F471C6"/>
    <w:rsid w:val="00F52332"/>
    <w:rsid w:val="00F60ACD"/>
    <w:rsid w:val="00F74C7B"/>
    <w:rsid w:val="00F80B21"/>
    <w:rsid w:val="00F83E9E"/>
    <w:rsid w:val="00F930D2"/>
    <w:rsid w:val="00F97121"/>
    <w:rsid w:val="00FA6A66"/>
    <w:rsid w:val="00FB31C7"/>
    <w:rsid w:val="00FB38BB"/>
    <w:rsid w:val="00FC1BB9"/>
    <w:rsid w:val="00FC2EE6"/>
    <w:rsid w:val="00FC3330"/>
    <w:rsid w:val="00FC4C08"/>
    <w:rsid w:val="00FC6C82"/>
    <w:rsid w:val="00FC6EFF"/>
    <w:rsid w:val="00FD6EAE"/>
    <w:rsid w:val="00FE16F8"/>
    <w:rsid w:val="00FE2330"/>
    <w:rsid w:val="00FE40A9"/>
    <w:rsid w:val="00FE5523"/>
    <w:rsid w:val="00FF5746"/>
    <w:rsid w:val="00FF7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58B2DD"/>
  <w15:chartTrackingRefBased/>
  <w15:docId w15:val="{718B3A7B-1591-4B6B-B7D0-27B7A3B8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92068B"/>
    <w:pPr>
      <w:suppressAutoHyphens/>
      <w:spacing w:before="120" w:after="120"/>
      <w:jc w:val="both"/>
    </w:pPr>
    <w:rPr>
      <w:rFonts w:asciiTheme="minorHAnsi" w:hAnsiTheme="minorHAnsi" w:cs="Garamond"/>
      <w:sz w:val="24"/>
      <w:szCs w:val="24"/>
      <w:lang w:eastAsia="zh-CN"/>
    </w:rPr>
  </w:style>
  <w:style w:type="paragraph" w:styleId="Ttulo1">
    <w:name w:val="heading 1"/>
    <w:basedOn w:val="Normal"/>
    <w:next w:val="Normal"/>
    <w:link w:val="Ttulo1Car"/>
    <w:qFormat/>
    <w:rsid w:val="0092068B"/>
    <w:pPr>
      <w:keepNext/>
      <w:numPr>
        <w:numId w:val="53"/>
      </w:numPr>
      <w:spacing w:before="240" w:after="60"/>
      <w:outlineLvl w:val="0"/>
    </w:pPr>
    <w:rPr>
      <w:rFonts w:asciiTheme="majorHAnsi" w:hAnsiTheme="majorHAnsi" w:cs="Arial"/>
      <w:b/>
      <w:bCs/>
      <w:kern w:val="1"/>
      <w:sz w:val="32"/>
      <w:szCs w:val="32"/>
    </w:rPr>
  </w:style>
  <w:style w:type="paragraph" w:styleId="Ttulo2">
    <w:name w:val="heading 2"/>
    <w:basedOn w:val="Normal"/>
    <w:next w:val="Normal"/>
    <w:qFormat/>
    <w:rsid w:val="0092068B"/>
    <w:pPr>
      <w:keepNext/>
      <w:numPr>
        <w:ilvl w:val="1"/>
        <w:numId w:val="53"/>
      </w:numPr>
      <w:spacing w:before="240" w:after="60"/>
      <w:outlineLvl w:val="1"/>
    </w:pPr>
    <w:rPr>
      <w:rFonts w:asciiTheme="majorHAnsi" w:hAnsiTheme="majorHAnsi" w:cs="Arial"/>
      <w:b/>
      <w:bCs/>
      <w:iCs/>
      <w:sz w:val="28"/>
      <w:szCs w:val="28"/>
    </w:rPr>
  </w:style>
  <w:style w:type="paragraph" w:styleId="Ttulo3">
    <w:name w:val="heading 3"/>
    <w:basedOn w:val="Normal"/>
    <w:next w:val="Normal"/>
    <w:link w:val="Ttulo3Car"/>
    <w:qFormat/>
    <w:pPr>
      <w:keepNext/>
      <w:numPr>
        <w:ilvl w:val="2"/>
        <w:numId w:val="53"/>
      </w:numPr>
      <w:spacing w:before="240" w:after="60"/>
      <w:outlineLvl w:val="2"/>
    </w:pPr>
    <w:rPr>
      <w:rFonts w:ascii="Arial" w:hAnsi="Arial" w:cs="Arial"/>
      <w:b/>
      <w:bCs/>
      <w:sz w:val="22"/>
      <w:szCs w:val="26"/>
    </w:rPr>
  </w:style>
  <w:style w:type="paragraph" w:styleId="Ttulo6">
    <w:name w:val="heading 6"/>
    <w:basedOn w:val="Normal"/>
    <w:next w:val="Normal"/>
    <w:qFormat/>
    <w:pPr>
      <w:keepNext/>
      <w:numPr>
        <w:ilvl w:val="5"/>
        <w:numId w:val="1"/>
      </w:numPr>
      <w:spacing w:after="0"/>
      <w:ind w:left="1416" w:firstLine="708"/>
      <w:outlineLvl w:val="5"/>
    </w:pPr>
    <w:rPr>
      <w:rFonts w:ascii="Verdana" w:hAnsi="Verdana" w:cs="Verdana"/>
      <w:b/>
      <w:bC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rPr>
      <w:rFonts w:ascii="Symbol" w:hAnsi="Symbol" w:cs="Symbol"/>
      <w:color w:val="auto"/>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7z0">
    <w:name w:val="WW8Num7z0"/>
    <w:rPr>
      <w:rFonts w:ascii="Garamond" w:eastAsia="Times New Roman" w:hAnsi="Garamond"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Garamond" w:eastAsia="Times New Roman" w:hAnsi="Garamond"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Fuentedeprrafopredeter1">
    <w:name w:val="Fuente de párrafo predeter.1"/>
  </w:style>
  <w:style w:type="character" w:styleId="Hipervnculo">
    <w:name w:val="Hyperlink"/>
    <w:rPr>
      <w:color w:val="0000FF"/>
      <w:u w:val="single"/>
    </w:rPr>
  </w:style>
  <w:style w:type="character" w:styleId="Nmerodepgina">
    <w:name w:val="page number"/>
    <w:basedOn w:val="Fuentedeprrafopredeter1"/>
  </w:style>
  <w:style w:type="character" w:customStyle="1" w:styleId="Caracteresdenotaalpie">
    <w:name w:val="Caracteres de nota al pie"/>
    <w:rPr>
      <w:vertAlign w:val="superscript"/>
    </w:rPr>
  </w:style>
  <w:style w:type="character" w:styleId="Hipervnculovisitado">
    <w:name w:val="FollowedHyperlink"/>
    <w:rPr>
      <w:color w:val="800080"/>
      <w:u w:val="single"/>
    </w:rPr>
  </w:style>
  <w:style w:type="character" w:customStyle="1" w:styleId="PrrafonormalCar">
    <w:name w:val="Párrafo normal Car"/>
    <w:rPr>
      <w:rFonts w:ascii="Garamond" w:hAnsi="Garamond" w:cs="Garamond"/>
      <w:sz w:val="24"/>
      <w:szCs w:val="24"/>
    </w:rPr>
  </w:style>
  <w:style w:type="character" w:customStyle="1" w:styleId="Refdecomentario1">
    <w:name w:val="Ref. de comentario1"/>
    <w:rPr>
      <w:sz w:val="18"/>
      <w:szCs w:val="18"/>
    </w:rPr>
  </w:style>
  <w:style w:type="character" w:customStyle="1" w:styleId="PrimerprrafoCar">
    <w:name w:val="Primer párrafo Car"/>
    <w:rPr>
      <w:rFonts w:ascii="Garamond" w:hAnsi="Garamond" w:cs="Garamond"/>
      <w:sz w:val="24"/>
      <w:szCs w:val="24"/>
    </w:rPr>
  </w:style>
  <w:style w:type="character" w:customStyle="1" w:styleId="TextocomentarioCar">
    <w:name w:val="Texto comentario Car"/>
    <w:rPr>
      <w:rFonts w:ascii="Garamond" w:hAnsi="Garamond" w:cs="Garamond"/>
      <w:sz w:val="24"/>
      <w:szCs w:val="24"/>
      <w:lang w:val="es-ES"/>
    </w:rPr>
  </w:style>
  <w:style w:type="character" w:customStyle="1" w:styleId="AsuntodelcomentarioCar">
    <w:name w:val="Asunto del comentario Car"/>
    <w:rPr>
      <w:rFonts w:ascii="Garamond" w:hAnsi="Garamond" w:cs="Garamond"/>
      <w:b/>
      <w:bCs/>
      <w:sz w:val="24"/>
      <w:szCs w:val="24"/>
      <w:lang w:val="es-ES"/>
    </w:rPr>
  </w:style>
  <w:style w:type="paragraph" w:customStyle="1" w:styleId="Encabezado1">
    <w:name w:val="Encabezado1"/>
    <w:basedOn w:val="Normal"/>
    <w:next w:val="Textoindependiente"/>
    <w:pPr>
      <w:keepNext/>
      <w:spacing w:before="240"/>
    </w:pPr>
    <w:rPr>
      <w:rFonts w:ascii="Liberation Sans" w:eastAsia="WenQuanYi Micro Hei" w:hAnsi="Liberation Sans" w:cs="Lohit Hindi"/>
      <w:sz w:val="28"/>
      <w:szCs w:val="28"/>
    </w:rPr>
  </w:style>
  <w:style w:type="paragraph" w:styleId="Textoindependiente">
    <w:name w:val="Body Text"/>
    <w:basedOn w:val="Normal"/>
    <w:pPr>
      <w:spacing w:before="0"/>
    </w:pPr>
  </w:style>
  <w:style w:type="paragraph" w:styleId="Lista">
    <w:name w:val="List"/>
    <w:basedOn w:val="Textoindependiente"/>
    <w:rPr>
      <w:rFonts w:cs="Lohit Hindi"/>
    </w:rPr>
  </w:style>
  <w:style w:type="paragraph" w:styleId="Descripcin">
    <w:name w:val="caption"/>
    <w:basedOn w:val="Normal"/>
    <w:qFormat/>
    <w:pPr>
      <w:suppressLineNumbers/>
    </w:pPr>
    <w:rPr>
      <w:rFonts w:cs="Lohit Hindi"/>
      <w:i/>
      <w:iCs/>
    </w:rPr>
  </w:style>
  <w:style w:type="paragraph" w:customStyle="1" w:styleId="ndice">
    <w:name w:val="Índice"/>
    <w:basedOn w:val="Normal"/>
    <w:pPr>
      <w:suppressLineNumbers/>
    </w:pPr>
    <w:rPr>
      <w:rFonts w:cs="Lohit Hindi"/>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rPr>
      <w:sz w:val="20"/>
      <w:szCs w:val="20"/>
    </w:rPr>
  </w:style>
  <w:style w:type="paragraph" w:customStyle="1" w:styleId="cdigofuente">
    <w:name w:val="código fuente"/>
    <w:basedOn w:val="Normal"/>
    <w:pPr>
      <w:pBdr>
        <w:top w:val="single" w:sz="4" w:space="1" w:color="000000"/>
        <w:left w:val="single" w:sz="4" w:space="4" w:color="000000"/>
        <w:bottom w:val="single" w:sz="4" w:space="1" w:color="000000"/>
        <w:right w:val="single" w:sz="4" w:space="4" w:color="000000"/>
      </w:pBdr>
      <w:shd w:val="clear" w:color="auto" w:fill="E6E6E6"/>
      <w:spacing w:before="0" w:after="0"/>
      <w:ind w:left="709"/>
      <w:jc w:val="left"/>
    </w:pPr>
    <w:rPr>
      <w:rFonts w:ascii="Courier" w:hAnsi="Courier" w:cs="Courier"/>
      <w:sz w:val="20"/>
    </w:rPr>
  </w:style>
  <w:style w:type="paragraph" w:styleId="Textodeglobo">
    <w:name w:val="Balloon Text"/>
    <w:basedOn w:val="Normal"/>
    <w:rPr>
      <w:rFonts w:ascii="Tahoma" w:hAnsi="Tahoma" w:cs="Tahoma"/>
      <w:sz w:val="16"/>
      <w:szCs w:val="16"/>
    </w:rPr>
  </w:style>
  <w:style w:type="paragraph" w:customStyle="1" w:styleId="Prrafonormal">
    <w:name w:val="Párrafo normal"/>
    <w:basedOn w:val="Normal"/>
    <w:qFormat/>
    <w:pPr>
      <w:ind w:firstLine="709"/>
    </w:pPr>
    <w:rPr>
      <w:lang w:val="x-none"/>
    </w:rPr>
  </w:style>
  <w:style w:type="paragraph" w:customStyle="1" w:styleId="Primerprrafo">
    <w:name w:val="Primer párrafo"/>
    <w:basedOn w:val="Normal"/>
    <w:qFormat/>
    <w:rPr>
      <w:lang w:val="x-none"/>
    </w:rPr>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Ttulo1Car">
    <w:name w:val="Título 1 Car"/>
    <w:link w:val="Ttulo1"/>
    <w:rsid w:val="0092068B"/>
    <w:rPr>
      <w:rFonts w:asciiTheme="majorHAnsi" w:hAnsiTheme="majorHAnsi" w:cs="Arial"/>
      <w:b/>
      <w:bCs/>
      <w:kern w:val="1"/>
      <w:sz w:val="32"/>
      <w:szCs w:val="32"/>
      <w:lang w:eastAsia="zh-CN"/>
    </w:rPr>
  </w:style>
  <w:style w:type="character" w:customStyle="1" w:styleId="Ttulo3Car">
    <w:name w:val="Título 3 Car"/>
    <w:link w:val="Ttulo3"/>
    <w:rsid w:val="001F4BFA"/>
    <w:rPr>
      <w:rFonts w:ascii="Arial" w:hAnsi="Arial" w:cs="Arial"/>
      <w:b/>
      <w:bCs/>
      <w:sz w:val="22"/>
      <w:szCs w:val="26"/>
      <w:lang w:val="es-ES" w:eastAsia="zh-CN"/>
    </w:rPr>
  </w:style>
  <w:style w:type="character" w:styleId="Refdecomentario">
    <w:name w:val="annotation reference"/>
    <w:uiPriority w:val="99"/>
    <w:semiHidden/>
    <w:unhideWhenUsed/>
    <w:rsid w:val="00A05F92"/>
    <w:rPr>
      <w:sz w:val="18"/>
      <w:szCs w:val="18"/>
    </w:rPr>
  </w:style>
  <w:style w:type="paragraph" w:styleId="Textocomentario">
    <w:name w:val="annotation text"/>
    <w:basedOn w:val="Normal"/>
    <w:link w:val="TextocomentarioCar1"/>
    <w:uiPriority w:val="99"/>
    <w:semiHidden/>
    <w:unhideWhenUsed/>
    <w:rsid w:val="00A05F92"/>
  </w:style>
  <w:style w:type="character" w:customStyle="1" w:styleId="TextocomentarioCar1">
    <w:name w:val="Texto comentario Car1"/>
    <w:link w:val="Textocomentario"/>
    <w:uiPriority w:val="99"/>
    <w:semiHidden/>
    <w:rsid w:val="00A05F92"/>
    <w:rPr>
      <w:rFonts w:ascii="Garamond" w:hAnsi="Garamond" w:cs="Garamond"/>
      <w:sz w:val="24"/>
      <w:szCs w:val="24"/>
      <w:lang w:eastAsia="zh-CN"/>
    </w:rPr>
  </w:style>
  <w:style w:type="paragraph" w:customStyle="1" w:styleId="Titulo2">
    <w:name w:val="Titulo2"/>
    <w:basedOn w:val="Normal"/>
    <w:rsid w:val="006E4675"/>
  </w:style>
  <w:style w:type="paragraph" w:styleId="NormalWeb">
    <w:name w:val="Normal (Web)"/>
    <w:basedOn w:val="Normal"/>
    <w:uiPriority w:val="99"/>
    <w:unhideWhenUsed/>
    <w:rsid w:val="005E4C9E"/>
    <w:pPr>
      <w:suppressAutoHyphens w:val="0"/>
      <w:spacing w:before="100" w:beforeAutospacing="1" w:after="100" w:afterAutospacing="1"/>
      <w:jc w:val="left"/>
    </w:pPr>
    <w:rPr>
      <w:rFonts w:ascii="Times" w:hAnsi="Times" w:cs="Times New Roman"/>
      <w:sz w:val="20"/>
      <w:szCs w:val="20"/>
      <w:lang w:val="es-ES_tradnl" w:eastAsia="es-ES"/>
    </w:rPr>
  </w:style>
  <w:style w:type="character" w:styleId="Refdenotaalpie">
    <w:name w:val="footnote reference"/>
    <w:uiPriority w:val="99"/>
    <w:unhideWhenUsed/>
    <w:rsid w:val="008654AB"/>
    <w:rPr>
      <w:vertAlign w:val="superscript"/>
    </w:rPr>
  </w:style>
  <w:style w:type="paragraph" w:styleId="TDC1">
    <w:name w:val="toc 1"/>
    <w:basedOn w:val="Normal"/>
    <w:next w:val="Normal"/>
    <w:autoRedefine/>
    <w:uiPriority w:val="39"/>
    <w:unhideWhenUsed/>
    <w:rsid w:val="00632702"/>
    <w:pPr>
      <w:spacing w:after="0"/>
      <w:jc w:val="left"/>
    </w:pPr>
    <w:rPr>
      <w:rFonts w:ascii="Calibri" w:hAnsi="Calibri"/>
      <w:b/>
      <w:caps/>
      <w:sz w:val="22"/>
      <w:szCs w:val="22"/>
    </w:rPr>
  </w:style>
  <w:style w:type="paragraph" w:styleId="TDC2">
    <w:name w:val="toc 2"/>
    <w:basedOn w:val="Normal"/>
    <w:next w:val="Normal"/>
    <w:autoRedefine/>
    <w:uiPriority w:val="39"/>
    <w:unhideWhenUsed/>
    <w:rsid w:val="00632702"/>
    <w:pPr>
      <w:spacing w:before="0" w:after="0"/>
      <w:ind w:left="240"/>
      <w:jc w:val="left"/>
    </w:pPr>
    <w:rPr>
      <w:rFonts w:ascii="Calibri" w:hAnsi="Calibri"/>
      <w:smallCaps/>
      <w:sz w:val="22"/>
      <w:szCs w:val="22"/>
    </w:rPr>
  </w:style>
  <w:style w:type="paragraph" w:styleId="TDC3">
    <w:name w:val="toc 3"/>
    <w:basedOn w:val="Normal"/>
    <w:next w:val="Normal"/>
    <w:autoRedefine/>
    <w:uiPriority w:val="39"/>
    <w:unhideWhenUsed/>
    <w:rsid w:val="00632702"/>
    <w:pPr>
      <w:spacing w:before="0" w:after="0"/>
      <w:ind w:left="480"/>
      <w:jc w:val="left"/>
    </w:pPr>
    <w:rPr>
      <w:rFonts w:ascii="Calibri" w:hAnsi="Calibri"/>
      <w:i/>
      <w:sz w:val="22"/>
      <w:szCs w:val="22"/>
    </w:rPr>
  </w:style>
  <w:style w:type="paragraph" w:styleId="TDC4">
    <w:name w:val="toc 4"/>
    <w:basedOn w:val="Normal"/>
    <w:next w:val="Normal"/>
    <w:autoRedefine/>
    <w:uiPriority w:val="39"/>
    <w:unhideWhenUsed/>
    <w:rsid w:val="00632702"/>
    <w:pPr>
      <w:spacing w:before="0" w:after="0"/>
      <w:ind w:left="720"/>
      <w:jc w:val="left"/>
    </w:pPr>
    <w:rPr>
      <w:rFonts w:ascii="Calibri" w:hAnsi="Calibri"/>
      <w:sz w:val="18"/>
      <w:szCs w:val="18"/>
    </w:rPr>
  </w:style>
  <w:style w:type="paragraph" w:styleId="TDC5">
    <w:name w:val="toc 5"/>
    <w:basedOn w:val="Normal"/>
    <w:next w:val="Normal"/>
    <w:autoRedefine/>
    <w:uiPriority w:val="39"/>
    <w:unhideWhenUsed/>
    <w:rsid w:val="00632702"/>
    <w:pPr>
      <w:spacing w:before="0" w:after="0"/>
      <w:ind w:left="960"/>
      <w:jc w:val="left"/>
    </w:pPr>
    <w:rPr>
      <w:rFonts w:ascii="Calibri" w:hAnsi="Calibri"/>
      <w:sz w:val="18"/>
      <w:szCs w:val="18"/>
    </w:rPr>
  </w:style>
  <w:style w:type="paragraph" w:styleId="TDC6">
    <w:name w:val="toc 6"/>
    <w:basedOn w:val="Normal"/>
    <w:next w:val="Normal"/>
    <w:autoRedefine/>
    <w:uiPriority w:val="39"/>
    <w:unhideWhenUsed/>
    <w:rsid w:val="00632702"/>
    <w:pPr>
      <w:spacing w:before="0" w:after="0"/>
      <w:ind w:left="1200"/>
      <w:jc w:val="left"/>
    </w:pPr>
    <w:rPr>
      <w:rFonts w:ascii="Calibri" w:hAnsi="Calibri"/>
      <w:sz w:val="18"/>
      <w:szCs w:val="18"/>
    </w:rPr>
  </w:style>
  <w:style w:type="paragraph" w:styleId="TDC7">
    <w:name w:val="toc 7"/>
    <w:basedOn w:val="Normal"/>
    <w:next w:val="Normal"/>
    <w:autoRedefine/>
    <w:uiPriority w:val="39"/>
    <w:unhideWhenUsed/>
    <w:rsid w:val="00632702"/>
    <w:pPr>
      <w:spacing w:before="0" w:after="0"/>
      <w:ind w:left="1440"/>
      <w:jc w:val="left"/>
    </w:pPr>
    <w:rPr>
      <w:rFonts w:ascii="Calibri" w:hAnsi="Calibri"/>
      <w:sz w:val="18"/>
      <w:szCs w:val="18"/>
    </w:rPr>
  </w:style>
  <w:style w:type="paragraph" w:styleId="TDC8">
    <w:name w:val="toc 8"/>
    <w:basedOn w:val="Normal"/>
    <w:next w:val="Normal"/>
    <w:autoRedefine/>
    <w:uiPriority w:val="39"/>
    <w:unhideWhenUsed/>
    <w:rsid w:val="00632702"/>
    <w:pPr>
      <w:spacing w:before="0" w:after="0"/>
      <w:ind w:left="1680"/>
      <w:jc w:val="left"/>
    </w:pPr>
    <w:rPr>
      <w:rFonts w:ascii="Calibri" w:hAnsi="Calibri"/>
      <w:sz w:val="18"/>
      <w:szCs w:val="18"/>
    </w:rPr>
  </w:style>
  <w:style w:type="paragraph" w:styleId="TDC9">
    <w:name w:val="toc 9"/>
    <w:basedOn w:val="Normal"/>
    <w:next w:val="Normal"/>
    <w:autoRedefine/>
    <w:uiPriority w:val="39"/>
    <w:unhideWhenUsed/>
    <w:rsid w:val="00632702"/>
    <w:pPr>
      <w:spacing w:before="0" w:after="0"/>
      <w:ind w:left="1920"/>
      <w:jc w:val="left"/>
    </w:pPr>
    <w:rPr>
      <w:rFonts w:ascii="Calibri" w:hAnsi="Calibri"/>
      <w:sz w:val="18"/>
      <w:szCs w:val="18"/>
    </w:rPr>
  </w:style>
  <w:style w:type="character" w:styleId="Textoennegrita">
    <w:name w:val="Strong"/>
    <w:uiPriority w:val="22"/>
    <w:qFormat/>
    <w:rsid w:val="00A615F4"/>
    <w:rPr>
      <w:b/>
      <w:bCs/>
    </w:rPr>
  </w:style>
  <w:style w:type="paragraph" w:customStyle="1" w:styleId="Listamedia2-nfasis21">
    <w:name w:val="Lista media 2 - Énfasis 21"/>
    <w:hidden/>
    <w:uiPriority w:val="99"/>
    <w:semiHidden/>
    <w:rsid w:val="0011258F"/>
    <w:rPr>
      <w:rFonts w:ascii="Garamond" w:hAnsi="Garamond" w:cs="Garamond"/>
      <w:sz w:val="24"/>
      <w:szCs w:val="24"/>
      <w:lang w:eastAsia="zh-CN"/>
    </w:rPr>
  </w:style>
  <w:style w:type="paragraph" w:styleId="Mapadeldocumento">
    <w:name w:val="Document Map"/>
    <w:basedOn w:val="Normal"/>
    <w:link w:val="MapadeldocumentoCar"/>
    <w:uiPriority w:val="99"/>
    <w:semiHidden/>
    <w:unhideWhenUsed/>
    <w:rsid w:val="004B06D4"/>
    <w:rPr>
      <w:rFonts w:ascii="Times New Roman" w:hAnsi="Times New Roman" w:cs="Times New Roman"/>
    </w:rPr>
  </w:style>
  <w:style w:type="character" w:customStyle="1" w:styleId="MapadeldocumentoCar">
    <w:name w:val="Mapa del documento Car"/>
    <w:link w:val="Mapadeldocumento"/>
    <w:uiPriority w:val="99"/>
    <w:semiHidden/>
    <w:rsid w:val="004B06D4"/>
    <w:rPr>
      <w:sz w:val="24"/>
      <w:szCs w:val="24"/>
      <w:lang w:val="es-ES" w:eastAsia="zh-CN"/>
    </w:rPr>
  </w:style>
  <w:style w:type="table" w:styleId="Tablaconcuadrcula">
    <w:name w:val="Table Grid"/>
    <w:basedOn w:val="Tablanormal"/>
    <w:uiPriority w:val="59"/>
    <w:rsid w:val="0018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i">
    <w:name w:val="gi"/>
    <w:basedOn w:val="Fuentedeprrafopredeter"/>
    <w:rsid w:val="00F33283"/>
  </w:style>
  <w:style w:type="character" w:styleId="Mencinsinresolver">
    <w:name w:val="Unresolved Mention"/>
    <w:basedOn w:val="Fuentedeprrafopredeter"/>
    <w:uiPriority w:val="47"/>
    <w:rsid w:val="00F33283"/>
    <w:rPr>
      <w:color w:val="605E5C"/>
      <w:shd w:val="clear" w:color="auto" w:fill="E1DFDD"/>
    </w:rPr>
  </w:style>
  <w:style w:type="paragraph" w:styleId="Prrafodelista">
    <w:name w:val="List Paragraph"/>
    <w:basedOn w:val="Normal"/>
    <w:uiPriority w:val="72"/>
    <w:qFormat/>
    <w:rsid w:val="005C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53905">
      <w:bodyDiv w:val="1"/>
      <w:marLeft w:val="0"/>
      <w:marRight w:val="0"/>
      <w:marTop w:val="0"/>
      <w:marBottom w:val="0"/>
      <w:divBdr>
        <w:top w:val="none" w:sz="0" w:space="0" w:color="auto"/>
        <w:left w:val="none" w:sz="0" w:space="0" w:color="auto"/>
        <w:bottom w:val="none" w:sz="0" w:space="0" w:color="auto"/>
        <w:right w:val="none" w:sz="0" w:space="0" w:color="auto"/>
      </w:divBdr>
      <w:divsChild>
        <w:div w:id="1674651597">
          <w:marLeft w:val="0"/>
          <w:marRight w:val="0"/>
          <w:marTop w:val="0"/>
          <w:marBottom w:val="0"/>
          <w:divBdr>
            <w:top w:val="none" w:sz="0" w:space="0" w:color="auto"/>
            <w:left w:val="none" w:sz="0" w:space="0" w:color="auto"/>
            <w:bottom w:val="none" w:sz="0" w:space="0" w:color="auto"/>
            <w:right w:val="none" w:sz="0" w:space="0" w:color="auto"/>
          </w:divBdr>
          <w:divsChild>
            <w:div w:id="996767872">
              <w:marLeft w:val="0"/>
              <w:marRight w:val="0"/>
              <w:marTop w:val="0"/>
              <w:marBottom w:val="0"/>
              <w:divBdr>
                <w:top w:val="none" w:sz="0" w:space="0" w:color="auto"/>
                <w:left w:val="none" w:sz="0" w:space="0" w:color="auto"/>
                <w:bottom w:val="none" w:sz="0" w:space="0" w:color="auto"/>
                <w:right w:val="none" w:sz="0" w:space="0" w:color="auto"/>
              </w:divBdr>
              <w:divsChild>
                <w:div w:id="1891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6770">
      <w:bodyDiv w:val="1"/>
      <w:marLeft w:val="0"/>
      <w:marRight w:val="0"/>
      <w:marTop w:val="0"/>
      <w:marBottom w:val="0"/>
      <w:divBdr>
        <w:top w:val="none" w:sz="0" w:space="0" w:color="auto"/>
        <w:left w:val="none" w:sz="0" w:space="0" w:color="auto"/>
        <w:bottom w:val="none" w:sz="0" w:space="0" w:color="auto"/>
        <w:right w:val="none" w:sz="0" w:space="0" w:color="auto"/>
      </w:divBdr>
      <w:divsChild>
        <w:div w:id="1399790904">
          <w:marLeft w:val="0"/>
          <w:marRight w:val="0"/>
          <w:marTop w:val="0"/>
          <w:marBottom w:val="0"/>
          <w:divBdr>
            <w:top w:val="none" w:sz="0" w:space="0" w:color="auto"/>
            <w:left w:val="none" w:sz="0" w:space="0" w:color="auto"/>
            <w:bottom w:val="none" w:sz="0" w:space="0" w:color="auto"/>
            <w:right w:val="none" w:sz="0" w:space="0" w:color="auto"/>
          </w:divBdr>
          <w:divsChild>
            <w:div w:id="216746108">
              <w:marLeft w:val="0"/>
              <w:marRight w:val="0"/>
              <w:marTop w:val="0"/>
              <w:marBottom w:val="0"/>
              <w:divBdr>
                <w:top w:val="none" w:sz="0" w:space="0" w:color="auto"/>
                <w:left w:val="none" w:sz="0" w:space="0" w:color="auto"/>
                <w:bottom w:val="none" w:sz="0" w:space="0" w:color="auto"/>
                <w:right w:val="none" w:sz="0" w:space="0" w:color="auto"/>
              </w:divBdr>
              <w:divsChild>
                <w:div w:id="9489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2451">
      <w:bodyDiv w:val="1"/>
      <w:marLeft w:val="0"/>
      <w:marRight w:val="0"/>
      <w:marTop w:val="0"/>
      <w:marBottom w:val="0"/>
      <w:divBdr>
        <w:top w:val="none" w:sz="0" w:space="0" w:color="auto"/>
        <w:left w:val="none" w:sz="0" w:space="0" w:color="auto"/>
        <w:bottom w:val="none" w:sz="0" w:space="0" w:color="auto"/>
        <w:right w:val="none" w:sz="0" w:space="0" w:color="auto"/>
      </w:divBdr>
      <w:divsChild>
        <w:div w:id="1624071415">
          <w:marLeft w:val="0"/>
          <w:marRight w:val="0"/>
          <w:marTop w:val="0"/>
          <w:marBottom w:val="0"/>
          <w:divBdr>
            <w:top w:val="none" w:sz="0" w:space="0" w:color="auto"/>
            <w:left w:val="none" w:sz="0" w:space="0" w:color="auto"/>
            <w:bottom w:val="none" w:sz="0" w:space="0" w:color="auto"/>
            <w:right w:val="none" w:sz="0" w:space="0" w:color="auto"/>
          </w:divBdr>
          <w:divsChild>
            <w:div w:id="853030741">
              <w:marLeft w:val="0"/>
              <w:marRight w:val="0"/>
              <w:marTop w:val="0"/>
              <w:marBottom w:val="0"/>
              <w:divBdr>
                <w:top w:val="none" w:sz="0" w:space="0" w:color="auto"/>
                <w:left w:val="none" w:sz="0" w:space="0" w:color="auto"/>
                <w:bottom w:val="none" w:sz="0" w:space="0" w:color="auto"/>
                <w:right w:val="none" w:sz="0" w:space="0" w:color="auto"/>
              </w:divBdr>
              <w:divsChild>
                <w:div w:id="144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5070">
      <w:bodyDiv w:val="1"/>
      <w:marLeft w:val="0"/>
      <w:marRight w:val="0"/>
      <w:marTop w:val="0"/>
      <w:marBottom w:val="0"/>
      <w:divBdr>
        <w:top w:val="none" w:sz="0" w:space="0" w:color="auto"/>
        <w:left w:val="none" w:sz="0" w:space="0" w:color="auto"/>
        <w:bottom w:val="none" w:sz="0" w:space="0" w:color="auto"/>
        <w:right w:val="none" w:sz="0" w:space="0" w:color="auto"/>
      </w:divBdr>
    </w:div>
    <w:div w:id="567033436">
      <w:bodyDiv w:val="1"/>
      <w:marLeft w:val="0"/>
      <w:marRight w:val="0"/>
      <w:marTop w:val="0"/>
      <w:marBottom w:val="0"/>
      <w:divBdr>
        <w:top w:val="none" w:sz="0" w:space="0" w:color="auto"/>
        <w:left w:val="none" w:sz="0" w:space="0" w:color="auto"/>
        <w:bottom w:val="none" w:sz="0" w:space="0" w:color="auto"/>
        <w:right w:val="none" w:sz="0" w:space="0" w:color="auto"/>
      </w:divBdr>
    </w:div>
    <w:div w:id="607784591">
      <w:bodyDiv w:val="1"/>
      <w:marLeft w:val="0"/>
      <w:marRight w:val="0"/>
      <w:marTop w:val="0"/>
      <w:marBottom w:val="0"/>
      <w:divBdr>
        <w:top w:val="none" w:sz="0" w:space="0" w:color="auto"/>
        <w:left w:val="none" w:sz="0" w:space="0" w:color="auto"/>
        <w:bottom w:val="none" w:sz="0" w:space="0" w:color="auto"/>
        <w:right w:val="none" w:sz="0" w:space="0" w:color="auto"/>
      </w:divBdr>
      <w:divsChild>
        <w:div w:id="1862665691">
          <w:marLeft w:val="0"/>
          <w:marRight w:val="0"/>
          <w:marTop w:val="0"/>
          <w:marBottom w:val="0"/>
          <w:divBdr>
            <w:top w:val="none" w:sz="0" w:space="0" w:color="auto"/>
            <w:left w:val="none" w:sz="0" w:space="0" w:color="auto"/>
            <w:bottom w:val="none" w:sz="0" w:space="0" w:color="auto"/>
            <w:right w:val="none" w:sz="0" w:space="0" w:color="auto"/>
          </w:divBdr>
          <w:divsChild>
            <w:div w:id="936058158">
              <w:marLeft w:val="0"/>
              <w:marRight w:val="0"/>
              <w:marTop w:val="0"/>
              <w:marBottom w:val="0"/>
              <w:divBdr>
                <w:top w:val="none" w:sz="0" w:space="0" w:color="auto"/>
                <w:left w:val="none" w:sz="0" w:space="0" w:color="auto"/>
                <w:bottom w:val="none" w:sz="0" w:space="0" w:color="auto"/>
                <w:right w:val="none" w:sz="0" w:space="0" w:color="auto"/>
              </w:divBdr>
              <w:divsChild>
                <w:div w:id="17831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19522">
      <w:bodyDiv w:val="1"/>
      <w:marLeft w:val="0"/>
      <w:marRight w:val="0"/>
      <w:marTop w:val="0"/>
      <w:marBottom w:val="0"/>
      <w:divBdr>
        <w:top w:val="none" w:sz="0" w:space="0" w:color="auto"/>
        <w:left w:val="none" w:sz="0" w:space="0" w:color="auto"/>
        <w:bottom w:val="none" w:sz="0" w:space="0" w:color="auto"/>
        <w:right w:val="none" w:sz="0" w:space="0" w:color="auto"/>
      </w:divBdr>
    </w:div>
    <w:div w:id="766846505">
      <w:bodyDiv w:val="1"/>
      <w:marLeft w:val="0"/>
      <w:marRight w:val="0"/>
      <w:marTop w:val="0"/>
      <w:marBottom w:val="0"/>
      <w:divBdr>
        <w:top w:val="none" w:sz="0" w:space="0" w:color="auto"/>
        <w:left w:val="none" w:sz="0" w:space="0" w:color="auto"/>
        <w:bottom w:val="none" w:sz="0" w:space="0" w:color="auto"/>
        <w:right w:val="none" w:sz="0" w:space="0" w:color="auto"/>
      </w:divBdr>
    </w:div>
    <w:div w:id="775246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313">
          <w:marLeft w:val="0"/>
          <w:marRight w:val="0"/>
          <w:marTop w:val="0"/>
          <w:marBottom w:val="0"/>
          <w:divBdr>
            <w:top w:val="none" w:sz="0" w:space="0" w:color="auto"/>
            <w:left w:val="none" w:sz="0" w:space="0" w:color="auto"/>
            <w:bottom w:val="none" w:sz="0" w:space="0" w:color="auto"/>
            <w:right w:val="none" w:sz="0" w:space="0" w:color="auto"/>
          </w:divBdr>
          <w:divsChild>
            <w:div w:id="1878159061">
              <w:marLeft w:val="0"/>
              <w:marRight w:val="0"/>
              <w:marTop w:val="0"/>
              <w:marBottom w:val="0"/>
              <w:divBdr>
                <w:top w:val="none" w:sz="0" w:space="0" w:color="auto"/>
                <w:left w:val="none" w:sz="0" w:space="0" w:color="auto"/>
                <w:bottom w:val="none" w:sz="0" w:space="0" w:color="auto"/>
                <w:right w:val="none" w:sz="0" w:space="0" w:color="auto"/>
              </w:divBdr>
              <w:divsChild>
                <w:div w:id="12300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4068">
      <w:bodyDiv w:val="1"/>
      <w:marLeft w:val="0"/>
      <w:marRight w:val="0"/>
      <w:marTop w:val="0"/>
      <w:marBottom w:val="0"/>
      <w:divBdr>
        <w:top w:val="none" w:sz="0" w:space="0" w:color="auto"/>
        <w:left w:val="none" w:sz="0" w:space="0" w:color="auto"/>
        <w:bottom w:val="none" w:sz="0" w:space="0" w:color="auto"/>
        <w:right w:val="none" w:sz="0" w:space="0" w:color="auto"/>
      </w:divBdr>
      <w:divsChild>
        <w:div w:id="1135368476">
          <w:marLeft w:val="0"/>
          <w:marRight w:val="0"/>
          <w:marTop w:val="0"/>
          <w:marBottom w:val="0"/>
          <w:divBdr>
            <w:top w:val="none" w:sz="0" w:space="0" w:color="auto"/>
            <w:left w:val="none" w:sz="0" w:space="0" w:color="auto"/>
            <w:bottom w:val="none" w:sz="0" w:space="0" w:color="auto"/>
            <w:right w:val="none" w:sz="0" w:space="0" w:color="auto"/>
          </w:divBdr>
          <w:divsChild>
            <w:div w:id="1832717908">
              <w:marLeft w:val="0"/>
              <w:marRight w:val="0"/>
              <w:marTop w:val="0"/>
              <w:marBottom w:val="0"/>
              <w:divBdr>
                <w:top w:val="none" w:sz="0" w:space="0" w:color="auto"/>
                <w:left w:val="none" w:sz="0" w:space="0" w:color="auto"/>
                <w:bottom w:val="none" w:sz="0" w:space="0" w:color="auto"/>
                <w:right w:val="none" w:sz="0" w:space="0" w:color="auto"/>
              </w:divBdr>
              <w:divsChild>
                <w:div w:id="4354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1548">
      <w:bodyDiv w:val="1"/>
      <w:marLeft w:val="0"/>
      <w:marRight w:val="0"/>
      <w:marTop w:val="0"/>
      <w:marBottom w:val="0"/>
      <w:divBdr>
        <w:top w:val="none" w:sz="0" w:space="0" w:color="auto"/>
        <w:left w:val="none" w:sz="0" w:space="0" w:color="auto"/>
        <w:bottom w:val="none" w:sz="0" w:space="0" w:color="auto"/>
        <w:right w:val="none" w:sz="0" w:space="0" w:color="auto"/>
      </w:divBdr>
    </w:div>
    <w:div w:id="1252928373">
      <w:bodyDiv w:val="1"/>
      <w:marLeft w:val="0"/>
      <w:marRight w:val="0"/>
      <w:marTop w:val="0"/>
      <w:marBottom w:val="0"/>
      <w:divBdr>
        <w:top w:val="none" w:sz="0" w:space="0" w:color="auto"/>
        <w:left w:val="none" w:sz="0" w:space="0" w:color="auto"/>
        <w:bottom w:val="none" w:sz="0" w:space="0" w:color="auto"/>
        <w:right w:val="none" w:sz="0" w:space="0" w:color="auto"/>
      </w:divBdr>
      <w:divsChild>
        <w:div w:id="599530056">
          <w:marLeft w:val="0"/>
          <w:marRight w:val="0"/>
          <w:marTop w:val="0"/>
          <w:marBottom w:val="0"/>
          <w:divBdr>
            <w:top w:val="none" w:sz="0" w:space="0" w:color="auto"/>
            <w:left w:val="none" w:sz="0" w:space="0" w:color="auto"/>
            <w:bottom w:val="none" w:sz="0" w:space="0" w:color="auto"/>
            <w:right w:val="none" w:sz="0" w:space="0" w:color="auto"/>
          </w:divBdr>
          <w:divsChild>
            <w:div w:id="648368948">
              <w:marLeft w:val="0"/>
              <w:marRight w:val="0"/>
              <w:marTop w:val="0"/>
              <w:marBottom w:val="0"/>
              <w:divBdr>
                <w:top w:val="none" w:sz="0" w:space="0" w:color="auto"/>
                <w:left w:val="none" w:sz="0" w:space="0" w:color="auto"/>
                <w:bottom w:val="none" w:sz="0" w:space="0" w:color="auto"/>
                <w:right w:val="none" w:sz="0" w:space="0" w:color="auto"/>
              </w:divBdr>
              <w:divsChild>
                <w:div w:id="726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58">
      <w:bodyDiv w:val="1"/>
      <w:marLeft w:val="0"/>
      <w:marRight w:val="0"/>
      <w:marTop w:val="0"/>
      <w:marBottom w:val="0"/>
      <w:divBdr>
        <w:top w:val="none" w:sz="0" w:space="0" w:color="auto"/>
        <w:left w:val="none" w:sz="0" w:space="0" w:color="auto"/>
        <w:bottom w:val="none" w:sz="0" w:space="0" w:color="auto"/>
        <w:right w:val="none" w:sz="0" w:space="0" w:color="auto"/>
      </w:divBdr>
    </w:div>
    <w:div w:id="1294555046">
      <w:bodyDiv w:val="1"/>
      <w:marLeft w:val="0"/>
      <w:marRight w:val="0"/>
      <w:marTop w:val="0"/>
      <w:marBottom w:val="0"/>
      <w:divBdr>
        <w:top w:val="none" w:sz="0" w:space="0" w:color="auto"/>
        <w:left w:val="none" w:sz="0" w:space="0" w:color="auto"/>
        <w:bottom w:val="none" w:sz="0" w:space="0" w:color="auto"/>
        <w:right w:val="none" w:sz="0" w:space="0" w:color="auto"/>
      </w:divBdr>
      <w:divsChild>
        <w:div w:id="1547838065">
          <w:marLeft w:val="0"/>
          <w:marRight w:val="0"/>
          <w:marTop w:val="0"/>
          <w:marBottom w:val="0"/>
          <w:divBdr>
            <w:top w:val="none" w:sz="0" w:space="0" w:color="auto"/>
            <w:left w:val="none" w:sz="0" w:space="0" w:color="auto"/>
            <w:bottom w:val="none" w:sz="0" w:space="0" w:color="auto"/>
            <w:right w:val="none" w:sz="0" w:space="0" w:color="auto"/>
          </w:divBdr>
          <w:divsChild>
            <w:div w:id="1469132412">
              <w:marLeft w:val="0"/>
              <w:marRight w:val="0"/>
              <w:marTop w:val="0"/>
              <w:marBottom w:val="0"/>
              <w:divBdr>
                <w:top w:val="none" w:sz="0" w:space="0" w:color="auto"/>
                <w:left w:val="none" w:sz="0" w:space="0" w:color="auto"/>
                <w:bottom w:val="none" w:sz="0" w:space="0" w:color="auto"/>
                <w:right w:val="none" w:sz="0" w:space="0" w:color="auto"/>
              </w:divBdr>
              <w:divsChild>
                <w:div w:id="19316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0031">
      <w:bodyDiv w:val="1"/>
      <w:marLeft w:val="0"/>
      <w:marRight w:val="0"/>
      <w:marTop w:val="0"/>
      <w:marBottom w:val="0"/>
      <w:divBdr>
        <w:top w:val="none" w:sz="0" w:space="0" w:color="auto"/>
        <w:left w:val="none" w:sz="0" w:space="0" w:color="auto"/>
        <w:bottom w:val="none" w:sz="0" w:space="0" w:color="auto"/>
        <w:right w:val="none" w:sz="0" w:space="0" w:color="auto"/>
      </w:divBdr>
      <w:divsChild>
        <w:div w:id="745080284">
          <w:marLeft w:val="0"/>
          <w:marRight w:val="0"/>
          <w:marTop w:val="0"/>
          <w:marBottom w:val="0"/>
          <w:divBdr>
            <w:top w:val="none" w:sz="0" w:space="0" w:color="auto"/>
            <w:left w:val="none" w:sz="0" w:space="0" w:color="auto"/>
            <w:bottom w:val="none" w:sz="0" w:space="0" w:color="auto"/>
            <w:right w:val="none" w:sz="0" w:space="0" w:color="auto"/>
          </w:divBdr>
          <w:divsChild>
            <w:div w:id="1738868004">
              <w:marLeft w:val="0"/>
              <w:marRight w:val="0"/>
              <w:marTop w:val="0"/>
              <w:marBottom w:val="0"/>
              <w:divBdr>
                <w:top w:val="none" w:sz="0" w:space="0" w:color="auto"/>
                <w:left w:val="none" w:sz="0" w:space="0" w:color="auto"/>
                <w:bottom w:val="none" w:sz="0" w:space="0" w:color="auto"/>
                <w:right w:val="none" w:sz="0" w:space="0" w:color="auto"/>
              </w:divBdr>
              <w:divsChild>
                <w:div w:id="746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430">
          <w:marLeft w:val="0"/>
          <w:marRight w:val="0"/>
          <w:marTop w:val="0"/>
          <w:marBottom w:val="0"/>
          <w:divBdr>
            <w:top w:val="none" w:sz="0" w:space="0" w:color="auto"/>
            <w:left w:val="none" w:sz="0" w:space="0" w:color="auto"/>
            <w:bottom w:val="none" w:sz="0" w:space="0" w:color="auto"/>
            <w:right w:val="none" w:sz="0" w:space="0" w:color="auto"/>
          </w:divBdr>
          <w:divsChild>
            <w:div w:id="2074810405">
              <w:marLeft w:val="0"/>
              <w:marRight w:val="0"/>
              <w:marTop w:val="0"/>
              <w:marBottom w:val="0"/>
              <w:divBdr>
                <w:top w:val="none" w:sz="0" w:space="0" w:color="auto"/>
                <w:left w:val="none" w:sz="0" w:space="0" w:color="auto"/>
                <w:bottom w:val="none" w:sz="0" w:space="0" w:color="auto"/>
                <w:right w:val="none" w:sz="0" w:space="0" w:color="auto"/>
              </w:divBdr>
              <w:divsChild>
                <w:div w:id="7192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7347">
      <w:bodyDiv w:val="1"/>
      <w:marLeft w:val="0"/>
      <w:marRight w:val="0"/>
      <w:marTop w:val="0"/>
      <w:marBottom w:val="0"/>
      <w:divBdr>
        <w:top w:val="none" w:sz="0" w:space="0" w:color="auto"/>
        <w:left w:val="none" w:sz="0" w:space="0" w:color="auto"/>
        <w:bottom w:val="none" w:sz="0" w:space="0" w:color="auto"/>
        <w:right w:val="none" w:sz="0" w:space="0" w:color="auto"/>
      </w:divBdr>
      <w:divsChild>
        <w:div w:id="1341157589">
          <w:marLeft w:val="0"/>
          <w:marRight w:val="0"/>
          <w:marTop w:val="0"/>
          <w:marBottom w:val="0"/>
          <w:divBdr>
            <w:top w:val="none" w:sz="0" w:space="0" w:color="auto"/>
            <w:left w:val="none" w:sz="0" w:space="0" w:color="auto"/>
            <w:bottom w:val="none" w:sz="0" w:space="0" w:color="auto"/>
            <w:right w:val="none" w:sz="0" w:space="0" w:color="auto"/>
          </w:divBdr>
          <w:divsChild>
            <w:div w:id="869420847">
              <w:marLeft w:val="0"/>
              <w:marRight w:val="0"/>
              <w:marTop w:val="0"/>
              <w:marBottom w:val="0"/>
              <w:divBdr>
                <w:top w:val="none" w:sz="0" w:space="0" w:color="auto"/>
                <w:left w:val="none" w:sz="0" w:space="0" w:color="auto"/>
                <w:bottom w:val="none" w:sz="0" w:space="0" w:color="auto"/>
                <w:right w:val="none" w:sz="0" w:space="0" w:color="auto"/>
              </w:divBdr>
              <w:divsChild>
                <w:div w:id="5878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9630">
      <w:bodyDiv w:val="1"/>
      <w:marLeft w:val="0"/>
      <w:marRight w:val="0"/>
      <w:marTop w:val="0"/>
      <w:marBottom w:val="0"/>
      <w:divBdr>
        <w:top w:val="none" w:sz="0" w:space="0" w:color="auto"/>
        <w:left w:val="none" w:sz="0" w:space="0" w:color="auto"/>
        <w:bottom w:val="none" w:sz="0" w:space="0" w:color="auto"/>
        <w:right w:val="none" w:sz="0" w:space="0" w:color="auto"/>
      </w:divBdr>
    </w:div>
    <w:div w:id="1559391721">
      <w:bodyDiv w:val="1"/>
      <w:marLeft w:val="0"/>
      <w:marRight w:val="0"/>
      <w:marTop w:val="0"/>
      <w:marBottom w:val="0"/>
      <w:divBdr>
        <w:top w:val="none" w:sz="0" w:space="0" w:color="auto"/>
        <w:left w:val="none" w:sz="0" w:space="0" w:color="auto"/>
        <w:bottom w:val="none" w:sz="0" w:space="0" w:color="auto"/>
        <w:right w:val="none" w:sz="0" w:space="0" w:color="auto"/>
      </w:divBdr>
      <w:divsChild>
        <w:div w:id="1686588977">
          <w:marLeft w:val="0"/>
          <w:marRight w:val="0"/>
          <w:marTop w:val="0"/>
          <w:marBottom w:val="0"/>
          <w:divBdr>
            <w:top w:val="none" w:sz="0" w:space="0" w:color="auto"/>
            <w:left w:val="none" w:sz="0" w:space="0" w:color="auto"/>
            <w:bottom w:val="none" w:sz="0" w:space="0" w:color="auto"/>
            <w:right w:val="none" w:sz="0" w:space="0" w:color="auto"/>
          </w:divBdr>
          <w:divsChild>
            <w:div w:id="1058363154">
              <w:marLeft w:val="0"/>
              <w:marRight w:val="0"/>
              <w:marTop w:val="0"/>
              <w:marBottom w:val="0"/>
              <w:divBdr>
                <w:top w:val="none" w:sz="0" w:space="0" w:color="auto"/>
                <w:left w:val="none" w:sz="0" w:space="0" w:color="auto"/>
                <w:bottom w:val="none" w:sz="0" w:space="0" w:color="auto"/>
                <w:right w:val="none" w:sz="0" w:space="0" w:color="auto"/>
              </w:divBdr>
              <w:divsChild>
                <w:div w:id="364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2457">
      <w:bodyDiv w:val="1"/>
      <w:marLeft w:val="0"/>
      <w:marRight w:val="0"/>
      <w:marTop w:val="0"/>
      <w:marBottom w:val="0"/>
      <w:divBdr>
        <w:top w:val="none" w:sz="0" w:space="0" w:color="auto"/>
        <w:left w:val="none" w:sz="0" w:space="0" w:color="auto"/>
        <w:bottom w:val="none" w:sz="0" w:space="0" w:color="auto"/>
        <w:right w:val="none" w:sz="0" w:space="0" w:color="auto"/>
      </w:divBdr>
    </w:div>
    <w:div w:id="1647279110">
      <w:bodyDiv w:val="1"/>
      <w:marLeft w:val="0"/>
      <w:marRight w:val="0"/>
      <w:marTop w:val="0"/>
      <w:marBottom w:val="0"/>
      <w:divBdr>
        <w:top w:val="none" w:sz="0" w:space="0" w:color="auto"/>
        <w:left w:val="none" w:sz="0" w:space="0" w:color="auto"/>
        <w:bottom w:val="none" w:sz="0" w:space="0" w:color="auto"/>
        <w:right w:val="none" w:sz="0" w:space="0" w:color="auto"/>
      </w:divBdr>
    </w:div>
    <w:div w:id="1684630337">
      <w:bodyDiv w:val="1"/>
      <w:marLeft w:val="0"/>
      <w:marRight w:val="0"/>
      <w:marTop w:val="0"/>
      <w:marBottom w:val="0"/>
      <w:divBdr>
        <w:top w:val="none" w:sz="0" w:space="0" w:color="auto"/>
        <w:left w:val="none" w:sz="0" w:space="0" w:color="auto"/>
        <w:bottom w:val="none" w:sz="0" w:space="0" w:color="auto"/>
        <w:right w:val="none" w:sz="0" w:space="0" w:color="auto"/>
      </w:divBdr>
    </w:div>
    <w:div w:id="1741370718">
      <w:bodyDiv w:val="1"/>
      <w:marLeft w:val="0"/>
      <w:marRight w:val="0"/>
      <w:marTop w:val="0"/>
      <w:marBottom w:val="0"/>
      <w:divBdr>
        <w:top w:val="none" w:sz="0" w:space="0" w:color="auto"/>
        <w:left w:val="none" w:sz="0" w:space="0" w:color="auto"/>
        <w:bottom w:val="none" w:sz="0" w:space="0" w:color="auto"/>
        <w:right w:val="none" w:sz="0" w:space="0" w:color="auto"/>
      </w:divBdr>
      <w:divsChild>
        <w:div w:id="1519155201">
          <w:marLeft w:val="0"/>
          <w:marRight w:val="0"/>
          <w:marTop w:val="0"/>
          <w:marBottom w:val="0"/>
          <w:divBdr>
            <w:top w:val="none" w:sz="0" w:space="0" w:color="auto"/>
            <w:left w:val="none" w:sz="0" w:space="0" w:color="auto"/>
            <w:bottom w:val="none" w:sz="0" w:space="0" w:color="auto"/>
            <w:right w:val="none" w:sz="0" w:space="0" w:color="auto"/>
          </w:divBdr>
          <w:divsChild>
            <w:div w:id="1762793062">
              <w:marLeft w:val="0"/>
              <w:marRight w:val="0"/>
              <w:marTop w:val="0"/>
              <w:marBottom w:val="0"/>
              <w:divBdr>
                <w:top w:val="none" w:sz="0" w:space="0" w:color="auto"/>
                <w:left w:val="none" w:sz="0" w:space="0" w:color="auto"/>
                <w:bottom w:val="none" w:sz="0" w:space="0" w:color="auto"/>
                <w:right w:val="none" w:sz="0" w:space="0" w:color="auto"/>
              </w:divBdr>
              <w:divsChild>
                <w:div w:id="7789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4976">
      <w:bodyDiv w:val="1"/>
      <w:marLeft w:val="0"/>
      <w:marRight w:val="0"/>
      <w:marTop w:val="0"/>
      <w:marBottom w:val="0"/>
      <w:divBdr>
        <w:top w:val="none" w:sz="0" w:space="0" w:color="auto"/>
        <w:left w:val="none" w:sz="0" w:space="0" w:color="auto"/>
        <w:bottom w:val="none" w:sz="0" w:space="0" w:color="auto"/>
        <w:right w:val="none" w:sz="0" w:space="0" w:color="auto"/>
      </w:divBdr>
      <w:divsChild>
        <w:div w:id="1637878357">
          <w:marLeft w:val="0"/>
          <w:marRight w:val="0"/>
          <w:marTop w:val="0"/>
          <w:marBottom w:val="0"/>
          <w:divBdr>
            <w:top w:val="none" w:sz="0" w:space="0" w:color="auto"/>
            <w:left w:val="none" w:sz="0" w:space="0" w:color="auto"/>
            <w:bottom w:val="none" w:sz="0" w:space="0" w:color="auto"/>
            <w:right w:val="none" w:sz="0" w:space="0" w:color="auto"/>
          </w:divBdr>
          <w:divsChild>
            <w:div w:id="521358647">
              <w:marLeft w:val="0"/>
              <w:marRight w:val="0"/>
              <w:marTop w:val="0"/>
              <w:marBottom w:val="0"/>
              <w:divBdr>
                <w:top w:val="none" w:sz="0" w:space="0" w:color="auto"/>
                <w:left w:val="none" w:sz="0" w:space="0" w:color="auto"/>
                <w:bottom w:val="none" w:sz="0" w:space="0" w:color="auto"/>
                <w:right w:val="none" w:sz="0" w:space="0" w:color="auto"/>
              </w:divBdr>
              <w:divsChild>
                <w:div w:id="7720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9694">
      <w:bodyDiv w:val="1"/>
      <w:marLeft w:val="0"/>
      <w:marRight w:val="0"/>
      <w:marTop w:val="0"/>
      <w:marBottom w:val="0"/>
      <w:divBdr>
        <w:top w:val="none" w:sz="0" w:space="0" w:color="auto"/>
        <w:left w:val="none" w:sz="0" w:space="0" w:color="auto"/>
        <w:bottom w:val="none" w:sz="0" w:space="0" w:color="auto"/>
        <w:right w:val="none" w:sz="0" w:space="0" w:color="auto"/>
      </w:divBdr>
      <w:divsChild>
        <w:div w:id="1066419127">
          <w:marLeft w:val="0"/>
          <w:marRight w:val="0"/>
          <w:marTop w:val="0"/>
          <w:marBottom w:val="0"/>
          <w:divBdr>
            <w:top w:val="none" w:sz="0" w:space="0" w:color="auto"/>
            <w:left w:val="none" w:sz="0" w:space="0" w:color="auto"/>
            <w:bottom w:val="none" w:sz="0" w:space="0" w:color="auto"/>
            <w:right w:val="none" w:sz="0" w:space="0" w:color="auto"/>
          </w:divBdr>
          <w:divsChild>
            <w:div w:id="2024936417">
              <w:marLeft w:val="0"/>
              <w:marRight w:val="0"/>
              <w:marTop w:val="0"/>
              <w:marBottom w:val="0"/>
              <w:divBdr>
                <w:top w:val="none" w:sz="0" w:space="0" w:color="auto"/>
                <w:left w:val="none" w:sz="0" w:space="0" w:color="auto"/>
                <w:bottom w:val="none" w:sz="0" w:space="0" w:color="auto"/>
                <w:right w:val="none" w:sz="0" w:space="0" w:color="auto"/>
              </w:divBdr>
              <w:divsChild>
                <w:div w:id="12081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4704">
      <w:bodyDiv w:val="1"/>
      <w:marLeft w:val="0"/>
      <w:marRight w:val="0"/>
      <w:marTop w:val="0"/>
      <w:marBottom w:val="0"/>
      <w:divBdr>
        <w:top w:val="none" w:sz="0" w:space="0" w:color="auto"/>
        <w:left w:val="none" w:sz="0" w:space="0" w:color="auto"/>
        <w:bottom w:val="none" w:sz="0" w:space="0" w:color="auto"/>
        <w:right w:val="none" w:sz="0" w:space="0" w:color="auto"/>
      </w:divBdr>
    </w:div>
    <w:div w:id="2046825993">
      <w:bodyDiv w:val="1"/>
      <w:marLeft w:val="0"/>
      <w:marRight w:val="0"/>
      <w:marTop w:val="0"/>
      <w:marBottom w:val="0"/>
      <w:divBdr>
        <w:top w:val="none" w:sz="0" w:space="0" w:color="auto"/>
        <w:left w:val="none" w:sz="0" w:space="0" w:color="auto"/>
        <w:bottom w:val="none" w:sz="0" w:space="0" w:color="auto"/>
        <w:right w:val="none" w:sz="0" w:space="0" w:color="auto"/>
      </w:divBdr>
      <w:divsChild>
        <w:div w:id="2003579467">
          <w:marLeft w:val="0"/>
          <w:marRight w:val="0"/>
          <w:marTop w:val="0"/>
          <w:marBottom w:val="0"/>
          <w:divBdr>
            <w:top w:val="none" w:sz="0" w:space="0" w:color="auto"/>
            <w:left w:val="none" w:sz="0" w:space="0" w:color="auto"/>
            <w:bottom w:val="none" w:sz="0" w:space="0" w:color="auto"/>
            <w:right w:val="none" w:sz="0" w:space="0" w:color="auto"/>
          </w:divBdr>
          <w:divsChild>
            <w:div w:id="357124341">
              <w:marLeft w:val="0"/>
              <w:marRight w:val="0"/>
              <w:marTop w:val="0"/>
              <w:marBottom w:val="0"/>
              <w:divBdr>
                <w:top w:val="none" w:sz="0" w:space="0" w:color="auto"/>
                <w:left w:val="none" w:sz="0" w:space="0" w:color="auto"/>
                <w:bottom w:val="none" w:sz="0" w:space="0" w:color="auto"/>
                <w:right w:val="none" w:sz="0" w:space="0" w:color="auto"/>
              </w:divBdr>
              <w:divsChild>
                <w:div w:id="1460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240023637">
          <w:marLeft w:val="0"/>
          <w:marRight w:val="0"/>
          <w:marTop w:val="0"/>
          <w:marBottom w:val="0"/>
          <w:divBdr>
            <w:top w:val="none" w:sz="0" w:space="0" w:color="auto"/>
            <w:left w:val="none" w:sz="0" w:space="0" w:color="auto"/>
            <w:bottom w:val="none" w:sz="0" w:space="0" w:color="auto"/>
            <w:right w:val="none" w:sz="0" w:space="0" w:color="auto"/>
          </w:divBdr>
          <w:divsChild>
            <w:div w:id="911086123">
              <w:marLeft w:val="0"/>
              <w:marRight w:val="0"/>
              <w:marTop w:val="0"/>
              <w:marBottom w:val="0"/>
              <w:divBdr>
                <w:top w:val="none" w:sz="0" w:space="0" w:color="auto"/>
                <w:left w:val="none" w:sz="0" w:space="0" w:color="auto"/>
                <w:bottom w:val="none" w:sz="0" w:space="0" w:color="auto"/>
                <w:right w:val="none" w:sz="0" w:space="0" w:color="auto"/>
              </w:divBdr>
              <w:divsChild>
                <w:div w:id="2851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muelmorenov/sdi-entrega1-2021-100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1211</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Práctica 9</vt:lpstr>
    </vt:vector>
  </TitlesOfParts>
  <Company>esta</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9</dc:title>
  <dc:subject/>
  <dc:creator>Samuel Moreno Vincent</dc:creator>
  <cp:keywords/>
  <cp:lastModifiedBy>Samuel Moreno Vincent</cp:lastModifiedBy>
  <cp:revision>23</cp:revision>
  <cp:lastPrinted>2021-03-21T22:10:00Z</cp:lastPrinted>
  <dcterms:created xsi:type="dcterms:W3CDTF">2021-02-26T20:17:00Z</dcterms:created>
  <dcterms:modified xsi:type="dcterms:W3CDTF">2021-03-21T22:10:00Z</dcterms:modified>
</cp:coreProperties>
</file>